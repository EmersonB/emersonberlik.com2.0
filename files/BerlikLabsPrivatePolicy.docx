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4968BA" w14:textId="0FF34C03" w:rsidR="0027249F" w:rsidRPr="006E194C" w:rsidRDefault="00BB0B96" w:rsidP="004C635B">
      <w:pPr>
        <w:widowControl w:val="0"/>
        <w:autoSpaceDE w:val="0"/>
        <w:autoSpaceDN w:val="0"/>
        <w:adjustRightInd w:val="0"/>
        <w:jc w:val="center"/>
        <w:rPr>
          <w:rFonts w:ascii="Arial" w:hAnsi="Arial" w:cs="Arial"/>
          <w:b/>
          <w:bCs/>
        </w:rPr>
      </w:pPr>
      <w:r>
        <w:rPr>
          <w:rFonts w:ascii="Arial" w:hAnsi="Arial" w:cs="Arial"/>
          <w:b/>
          <w:bCs/>
        </w:rPr>
        <w:t>Privacy Policy</w:t>
      </w:r>
    </w:p>
    <w:p w14:paraId="78C71DF1" w14:textId="77777777" w:rsidR="00A13D37" w:rsidRDefault="00A13D37" w:rsidP="00A13D37">
      <w:pPr>
        <w:widowControl w:val="0"/>
        <w:autoSpaceDE w:val="0"/>
        <w:autoSpaceDN w:val="0"/>
        <w:adjustRightInd w:val="0"/>
        <w:rPr>
          <w:rFonts w:ascii="Arial" w:hAnsi="Arial" w:cs="Arial"/>
        </w:rPr>
      </w:pPr>
    </w:p>
    <w:p w14:paraId="755786BB" w14:textId="14E87EEC" w:rsidR="00A47060" w:rsidRPr="006E194C" w:rsidRDefault="00DB69B8" w:rsidP="00A13D37">
      <w:pPr>
        <w:widowControl w:val="0"/>
        <w:autoSpaceDE w:val="0"/>
        <w:autoSpaceDN w:val="0"/>
        <w:adjustRightInd w:val="0"/>
        <w:rPr>
          <w:rFonts w:ascii="Arial" w:hAnsi="Arial" w:cs="Arial"/>
        </w:rPr>
      </w:pPr>
      <w:r w:rsidRPr="006E194C">
        <w:rPr>
          <w:rFonts w:ascii="Arial" w:hAnsi="Arial" w:cs="Arial"/>
        </w:rPr>
        <w:t xml:space="preserve">This privacy policy sets out </w:t>
      </w:r>
      <w:r w:rsidR="001F20C9">
        <w:rPr>
          <w:rFonts w:ascii="Arial" w:hAnsi="Arial" w:cs="Arial"/>
        </w:rPr>
        <w:t>how Berlik Labs, LLC</w:t>
      </w:r>
      <w:r w:rsidR="00641CCC" w:rsidRPr="00641CCC">
        <w:rPr>
          <w:rFonts w:ascii="Arial" w:hAnsi="Arial" w:cs="Arial"/>
        </w:rPr>
        <w:t xml:space="preserve"> </w:t>
      </w:r>
      <w:r w:rsidR="00BB0B96" w:rsidRPr="00641CCC">
        <w:rPr>
          <w:rFonts w:ascii="Arial" w:hAnsi="Arial" w:cs="Arial"/>
        </w:rPr>
        <w:t>(</w:t>
      </w:r>
      <w:r w:rsidRPr="00641CCC">
        <w:rPr>
          <w:rFonts w:ascii="Arial" w:hAnsi="Arial" w:cs="Arial"/>
        </w:rPr>
        <w:t>“we</w:t>
      </w:r>
      <w:r w:rsidR="0070490D">
        <w:rPr>
          <w:rFonts w:ascii="Arial" w:hAnsi="Arial" w:cs="Arial"/>
        </w:rPr>
        <w:t>”,</w:t>
      </w:r>
      <w:r w:rsidRPr="006E194C">
        <w:rPr>
          <w:rFonts w:ascii="Arial" w:hAnsi="Arial" w:cs="Arial"/>
        </w:rPr>
        <w:t xml:space="preserve"> “us”</w:t>
      </w:r>
      <w:r w:rsidR="0070490D">
        <w:rPr>
          <w:rFonts w:ascii="Arial" w:hAnsi="Arial" w:cs="Arial"/>
        </w:rPr>
        <w:t xml:space="preserve"> or “our”</w:t>
      </w:r>
      <w:r w:rsidRPr="006E194C">
        <w:rPr>
          <w:rFonts w:ascii="Arial" w:hAnsi="Arial" w:cs="Arial"/>
        </w:rPr>
        <w:t>) collect</w:t>
      </w:r>
      <w:r w:rsidR="00BB0B96">
        <w:rPr>
          <w:rFonts w:ascii="Arial" w:hAnsi="Arial" w:cs="Arial"/>
        </w:rPr>
        <w:t>s</w:t>
      </w:r>
      <w:r w:rsidRPr="006E194C">
        <w:rPr>
          <w:rFonts w:ascii="Arial" w:hAnsi="Arial" w:cs="Arial"/>
        </w:rPr>
        <w:t>, use</w:t>
      </w:r>
      <w:r w:rsidR="00BB0B96">
        <w:rPr>
          <w:rFonts w:ascii="Arial" w:hAnsi="Arial" w:cs="Arial"/>
        </w:rPr>
        <w:t>s</w:t>
      </w:r>
      <w:r w:rsidRPr="006E194C">
        <w:rPr>
          <w:rFonts w:ascii="Arial" w:hAnsi="Arial" w:cs="Arial"/>
        </w:rPr>
        <w:t xml:space="preserve"> and protect</w:t>
      </w:r>
      <w:r w:rsidR="00BB0B96">
        <w:rPr>
          <w:rFonts w:ascii="Arial" w:hAnsi="Arial" w:cs="Arial"/>
        </w:rPr>
        <w:t>s</w:t>
      </w:r>
      <w:r w:rsidRPr="006E194C">
        <w:rPr>
          <w:rFonts w:ascii="Arial" w:hAnsi="Arial" w:cs="Arial"/>
        </w:rPr>
        <w:t xml:space="preserve"> any information th</w:t>
      </w:r>
      <w:r w:rsidR="0070490D">
        <w:rPr>
          <w:rFonts w:ascii="Arial" w:hAnsi="Arial" w:cs="Arial"/>
        </w:rPr>
        <w:t>at you give us when you use our</w:t>
      </w:r>
      <w:r w:rsidRPr="006E194C">
        <w:rPr>
          <w:rFonts w:ascii="Arial" w:hAnsi="Arial" w:cs="Arial"/>
        </w:rPr>
        <w:t xml:space="preserve"> website</w:t>
      </w:r>
      <w:r w:rsidR="009D1683">
        <w:rPr>
          <w:rFonts w:ascii="Arial" w:hAnsi="Arial" w:cs="Arial"/>
        </w:rPr>
        <w:t>s</w:t>
      </w:r>
      <w:r w:rsidR="00641CCC">
        <w:rPr>
          <w:rFonts w:ascii="Arial" w:hAnsi="Arial" w:cs="Arial"/>
        </w:rPr>
        <w:t>, mobile apps,</w:t>
      </w:r>
      <w:r w:rsidRPr="006E194C">
        <w:rPr>
          <w:rFonts w:ascii="Arial" w:hAnsi="Arial" w:cs="Arial"/>
        </w:rPr>
        <w:t xml:space="preserve"> or any other</w:t>
      </w:r>
      <w:r w:rsidR="009D1683">
        <w:rPr>
          <w:rFonts w:ascii="Arial" w:hAnsi="Arial" w:cs="Arial"/>
        </w:rPr>
        <w:t xml:space="preserve"> products or services </w:t>
      </w:r>
      <w:r w:rsidRPr="006E194C">
        <w:rPr>
          <w:rFonts w:ascii="Arial" w:hAnsi="Arial" w:cs="Arial"/>
        </w:rPr>
        <w:t>offered by us (“Services”).  We are committed to ensuring that your privacy is protected. Should we ask you to provide certain information by which you can be identified when using this website, then you can be assured that it will only be used in accordance with this privacy statement</w:t>
      </w:r>
      <w:r w:rsidR="00F363EC">
        <w:rPr>
          <w:rFonts w:ascii="Arial" w:hAnsi="Arial" w:cs="Arial"/>
        </w:rPr>
        <w:t>, as updated from time to time</w:t>
      </w:r>
      <w:r w:rsidRPr="006E194C">
        <w:rPr>
          <w:rFonts w:ascii="Arial" w:hAnsi="Arial" w:cs="Arial"/>
        </w:rPr>
        <w:t>. </w:t>
      </w:r>
    </w:p>
    <w:p w14:paraId="09D4ABA1" w14:textId="77777777" w:rsidR="00A13D37" w:rsidRDefault="00A13D37" w:rsidP="00A13D37">
      <w:pPr>
        <w:widowControl w:val="0"/>
        <w:autoSpaceDE w:val="0"/>
        <w:autoSpaceDN w:val="0"/>
        <w:adjustRightInd w:val="0"/>
        <w:rPr>
          <w:rFonts w:ascii="Arial" w:hAnsi="Arial" w:cs="Arial"/>
        </w:rPr>
      </w:pPr>
    </w:p>
    <w:p w14:paraId="354981D0" w14:textId="6005E0FA" w:rsidR="00A13D37" w:rsidRPr="00A13D37" w:rsidRDefault="00A13D37" w:rsidP="00A13D37">
      <w:pPr>
        <w:widowControl w:val="0"/>
        <w:autoSpaceDE w:val="0"/>
        <w:autoSpaceDN w:val="0"/>
        <w:adjustRightInd w:val="0"/>
        <w:rPr>
          <w:rFonts w:ascii="Arial" w:hAnsi="Arial" w:cs="Arial"/>
          <w:b/>
        </w:rPr>
      </w:pPr>
      <w:r w:rsidRPr="00A13D37">
        <w:rPr>
          <w:rFonts w:ascii="Arial" w:hAnsi="Arial" w:cs="Arial"/>
          <w:b/>
        </w:rPr>
        <w:t>Updates</w:t>
      </w:r>
    </w:p>
    <w:p w14:paraId="7DEDCD52" w14:textId="39D8AF0B" w:rsidR="00DB69B8" w:rsidRPr="006E194C" w:rsidRDefault="00DB69B8" w:rsidP="00A13D37">
      <w:pPr>
        <w:widowControl w:val="0"/>
        <w:autoSpaceDE w:val="0"/>
        <w:autoSpaceDN w:val="0"/>
        <w:adjustRightInd w:val="0"/>
        <w:rPr>
          <w:rFonts w:ascii="Arial" w:hAnsi="Arial" w:cs="Arial"/>
        </w:rPr>
      </w:pPr>
      <w:r w:rsidRPr="006E194C">
        <w:rPr>
          <w:rFonts w:ascii="Arial" w:hAnsi="Arial" w:cs="Arial"/>
        </w:rPr>
        <w:t>We may change this policy from time to time by updating this page. You should check this page from time to time to ensure that you are happy with any changes.</w:t>
      </w:r>
    </w:p>
    <w:p w14:paraId="3EC8FA75" w14:textId="77777777" w:rsidR="00A13D37" w:rsidRDefault="00A13D37" w:rsidP="00A13D37">
      <w:pPr>
        <w:widowControl w:val="0"/>
        <w:autoSpaceDE w:val="0"/>
        <w:autoSpaceDN w:val="0"/>
        <w:adjustRightInd w:val="0"/>
        <w:rPr>
          <w:rFonts w:ascii="Arial" w:hAnsi="Arial" w:cs="Arial"/>
        </w:rPr>
      </w:pPr>
    </w:p>
    <w:p w14:paraId="6A397C3D" w14:textId="77777777" w:rsidR="00B3512D" w:rsidRPr="00A13D37" w:rsidRDefault="00B3512D" w:rsidP="00B3512D">
      <w:pPr>
        <w:widowControl w:val="0"/>
        <w:autoSpaceDE w:val="0"/>
        <w:autoSpaceDN w:val="0"/>
        <w:adjustRightInd w:val="0"/>
        <w:rPr>
          <w:rFonts w:ascii="Arial" w:hAnsi="Arial" w:cs="Arial"/>
          <w:b/>
        </w:rPr>
      </w:pPr>
      <w:r w:rsidRPr="00A13D37">
        <w:rPr>
          <w:rFonts w:ascii="Arial" w:hAnsi="Arial" w:cs="Arial"/>
          <w:b/>
        </w:rPr>
        <w:t>Links to Other Websites</w:t>
      </w:r>
      <w:r>
        <w:rPr>
          <w:rFonts w:ascii="Arial" w:hAnsi="Arial" w:cs="Arial"/>
          <w:b/>
        </w:rPr>
        <w:t>, Apps and Services</w:t>
      </w:r>
    </w:p>
    <w:p w14:paraId="1A6D90C0" w14:textId="10F8B1AC" w:rsidR="00DB69B8" w:rsidRPr="006E194C" w:rsidRDefault="00B3512D" w:rsidP="00A13D37">
      <w:pPr>
        <w:widowControl w:val="0"/>
        <w:autoSpaceDE w:val="0"/>
        <w:autoSpaceDN w:val="0"/>
        <w:adjustRightInd w:val="0"/>
        <w:rPr>
          <w:rFonts w:ascii="Arial" w:hAnsi="Arial" w:cs="Arial"/>
        </w:rPr>
      </w:pPr>
      <w:r w:rsidRPr="006E194C">
        <w:rPr>
          <w:rFonts w:ascii="Arial" w:hAnsi="Arial" w:cs="Arial"/>
        </w:rPr>
        <w:t xml:space="preserve">Our websites and other Services may contain links to other </w:t>
      </w:r>
      <w:r>
        <w:rPr>
          <w:rFonts w:ascii="Arial" w:hAnsi="Arial" w:cs="Arial"/>
        </w:rPr>
        <w:t xml:space="preserve">third party </w:t>
      </w:r>
      <w:r w:rsidRPr="006E194C">
        <w:rPr>
          <w:rFonts w:ascii="Arial" w:hAnsi="Arial" w:cs="Arial"/>
        </w:rPr>
        <w:t>websites</w:t>
      </w:r>
      <w:r>
        <w:rPr>
          <w:rFonts w:ascii="Arial" w:hAnsi="Arial" w:cs="Arial"/>
        </w:rPr>
        <w:t>, apps</w:t>
      </w:r>
      <w:r w:rsidRPr="006E194C">
        <w:rPr>
          <w:rFonts w:ascii="Arial" w:hAnsi="Arial" w:cs="Arial"/>
        </w:rPr>
        <w:t xml:space="preserve"> </w:t>
      </w:r>
      <w:r>
        <w:rPr>
          <w:rFonts w:ascii="Arial" w:hAnsi="Arial" w:cs="Arial"/>
        </w:rPr>
        <w:t xml:space="preserve">and services </w:t>
      </w:r>
      <w:r w:rsidRPr="006E194C">
        <w:rPr>
          <w:rFonts w:ascii="Arial" w:hAnsi="Arial" w:cs="Arial"/>
        </w:rPr>
        <w:t>of interest. However, once you have used these links to leave our site, you should note that we do not have any</w:t>
      </w:r>
      <w:r>
        <w:rPr>
          <w:rFonts w:ascii="Arial" w:hAnsi="Arial" w:cs="Arial"/>
        </w:rPr>
        <w:t xml:space="preserve"> control over such third party services</w:t>
      </w:r>
      <w:r w:rsidRPr="006E194C">
        <w:rPr>
          <w:rFonts w:ascii="Arial" w:hAnsi="Arial" w:cs="Arial"/>
        </w:rPr>
        <w:t xml:space="preserve">. Therefore, we cannot be responsible for the protection and privacy of any information that you provide while visiting such sites and </w:t>
      </w:r>
      <w:r>
        <w:rPr>
          <w:rFonts w:ascii="Arial" w:hAnsi="Arial" w:cs="Arial"/>
        </w:rPr>
        <w:t>services, and they</w:t>
      </w:r>
      <w:r w:rsidRPr="006E194C">
        <w:rPr>
          <w:rFonts w:ascii="Arial" w:hAnsi="Arial" w:cs="Arial"/>
        </w:rPr>
        <w:t xml:space="preserve"> are not governed by this privacy statement. You should exercise caution and look at the privacy statement</w:t>
      </w:r>
      <w:r w:rsidR="00002BA8">
        <w:rPr>
          <w:rFonts w:ascii="Arial" w:hAnsi="Arial" w:cs="Arial"/>
        </w:rPr>
        <w:t>(s)</w:t>
      </w:r>
      <w:r w:rsidRPr="006E194C">
        <w:rPr>
          <w:rFonts w:ascii="Arial" w:hAnsi="Arial" w:cs="Arial"/>
        </w:rPr>
        <w:t xml:space="preserve"> applicable to the </w:t>
      </w:r>
      <w:r>
        <w:rPr>
          <w:rFonts w:ascii="Arial" w:hAnsi="Arial" w:cs="Arial"/>
        </w:rPr>
        <w:t>third party sites and services in question</w:t>
      </w:r>
      <w:r w:rsidR="00DB69B8" w:rsidRPr="006E194C">
        <w:rPr>
          <w:rFonts w:ascii="Arial" w:hAnsi="Arial" w:cs="Arial"/>
        </w:rPr>
        <w:t>.</w:t>
      </w:r>
    </w:p>
    <w:p w14:paraId="5F0A13BB" w14:textId="77777777" w:rsidR="00DB69B8" w:rsidRPr="006E194C" w:rsidRDefault="00DB69B8" w:rsidP="00A13D37">
      <w:pPr>
        <w:widowControl w:val="0"/>
        <w:autoSpaceDE w:val="0"/>
        <w:autoSpaceDN w:val="0"/>
        <w:adjustRightInd w:val="0"/>
        <w:rPr>
          <w:rFonts w:ascii="Arial" w:hAnsi="Arial" w:cs="Arial"/>
        </w:rPr>
      </w:pPr>
    </w:p>
    <w:p w14:paraId="1695EC0D" w14:textId="77777777" w:rsidR="0027249F" w:rsidRPr="006E194C" w:rsidRDefault="004042B1" w:rsidP="00A13D37">
      <w:pPr>
        <w:widowControl w:val="0"/>
        <w:autoSpaceDE w:val="0"/>
        <w:autoSpaceDN w:val="0"/>
        <w:adjustRightInd w:val="0"/>
        <w:rPr>
          <w:rFonts w:ascii="Arial" w:hAnsi="Arial" w:cs="Arial"/>
          <w:b/>
          <w:bCs/>
        </w:rPr>
      </w:pPr>
      <w:r w:rsidRPr="006E194C">
        <w:rPr>
          <w:rFonts w:ascii="Arial" w:hAnsi="Arial" w:cs="Arial"/>
          <w:b/>
          <w:bCs/>
        </w:rPr>
        <w:t xml:space="preserve">Collection of Your </w:t>
      </w:r>
      <w:r w:rsidR="0027249F" w:rsidRPr="006E194C">
        <w:rPr>
          <w:rFonts w:ascii="Arial" w:hAnsi="Arial" w:cs="Arial"/>
          <w:b/>
          <w:bCs/>
        </w:rPr>
        <w:t>Information</w:t>
      </w:r>
    </w:p>
    <w:p w14:paraId="108D7E99" w14:textId="3C3B7509" w:rsidR="0027249F" w:rsidRPr="006E194C" w:rsidRDefault="0027249F" w:rsidP="00A13D37">
      <w:pPr>
        <w:widowControl w:val="0"/>
        <w:autoSpaceDE w:val="0"/>
        <w:autoSpaceDN w:val="0"/>
        <w:adjustRightInd w:val="0"/>
        <w:rPr>
          <w:rFonts w:ascii="Arial" w:hAnsi="Arial" w:cs="Arial"/>
        </w:rPr>
      </w:pPr>
      <w:r w:rsidRPr="006E194C">
        <w:rPr>
          <w:rFonts w:ascii="Arial" w:hAnsi="Arial" w:cs="Arial"/>
        </w:rPr>
        <w:t xml:space="preserve">We collect or receive information </w:t>
      </w:r>
      <w:r w:rsidR="004042B1" w:rsidRPr="006E194C">
        <w:rPr>
          <w:rFonts w:ascii="Arial" w:hAnsi="Arial" w:cs="Arial"/>
        </w:rPr>
        <w:t>about your interactions with us. Depending on how you use our Services, your</w:t>
      </w:r>
      <w:r w:rsidRPr="006E194C">
        <w:rPr>
          <w:rFonts w:ascii="Arial" w:hAnsi="Arial" w:cs="Arial"/>
        </w:rPr>
        <w:t xml:space="preserve"> information may include</w:t>
      </w:r>
      <w:r w:rsidR="00B606BE">
        <w:rPr>
          <w:rFonts w:ascii="Arial" w:hAnsi="Arial" w:cs="Arial"/>
        </w:rPr>
        <w:t>, without limitation</w:t>
      </w:r>
      <w:r w:rsidRPr="006E194C">
        <w:rPr>
          <w:rFonts w:ascii="Arial" w:hAnsi="Arial" w:cs="Arial"/>
        </w:rPr>
        <w:t>:</w:t>
      </w:r>
    </w:p>
    <w:p w14:paraId="1F3E7F30" w14:textId="734CD564" w:rsidR="0027249F" w:rsidRPr="006E194C" w:rsidRDefault="0027249F" w:rsidP="00945137">
      <w:pPr>
        <w:widowControl w:val="0"/>
        <w:numPr>
          <w:ilvl w:val="0"/>
          <w:numId w:val="1"/>
        </w:numPr>
        <w:autoSpaceDE w:val="0"/>
        <w:autoSpaceDN w:val="0"/>
        <w:adjustRightInd w:val="0"/>
        <w:rPr>
          <w:rFonts w:ascii="Arial" w:hAnsi="Arial" w:cs="Arial"/>
        </w:rPr>
      </w:pPr>
      <w:r w:rsidRPr="006E194C">
        <w:rPr>
          <w:rFonts w:ascii="Arial" w:hAnsi="Arial" w:cs="Arial"/>
        </w:rPr>
        <w:t>registration-related information (such as name, addresses, e-mail addresses, te</w:t>
      </w:r>
      <w:r w:rsidR="004042B1" w:rsidRPr="006E194C">
        <w:rPr>
          <w:rFonts w:ascii="Arial" w:hAnsi="Arial" w:cs="Arial"/>
        </w:rPr>
        <w:t xml:space="preserve">lephone numbers, occupation, </w:t>
      </w:r>
      <w:r w:rsidR="0069598B" w:rsidRPr="006E194C">
        <w:rPr>
          <w:rFonts w:ascii="Arial" w:hAnsi="Arial" w:cs="Arial"/>
        </w:rPr>
        <w:t xml:space="preserve">information imported from social log in permissions granted to us, </w:t>
      </w:r>
      <w:r w:rsidR="004042B1" w:rsidRPr="006E194C">
        <w:rPr>
          <w:rFonts w:ascii="Arial" w:hAnsi="Arial" w:cs="Arial"/>
        </w:rPr>
        <w:t>etc.</w:t>
      </w:r>
      <w:r w:rsidRPr="006E194C">
        <w:rPr>
          <w:rFonts w:ascii="Arial" w:hAnsi="Arial" w:cs="Arial"/>
        </w:rPr>
        <w:t>);</w:t>
      </w:r>
    </w:p>
    <w:p w14:paraId="3BA2127B" w14:textId="69376084" w:rsidR="0027249F" w:rsidRPr="006E194C" w:rsidRDefault="004042B1" w:rsidP="00945137">
      <w:pPr>
        <w:widowControl w:val="0"/>
        <w:numPr>
          <w:ilvl w:val="0"/>
          <w:numId w:val="1"/>
        </w:numPr>
        <w:autoSpaceDE w:val="0"/>
        <w:autoSpaceDN w:val="0"/>
        <w:adjustRightInd w:val="0"/>
        <w:rPr>
          <w:rFonts w:ascii="Arial" w:hAnsi="Arial" w:cs="Arial"/>
        </w:rPr>
      </w:pPr>
      <w:r w:rsidRPr="006E194C">
        <w:rPr>
          <w:rFonts w:ascii="Arial" w:hAnsi="Arial" w:cs="Arial"/>
        </w:rPr>
        <w:t xml:space="preserve">information about the </w:t>
      </w:r>
      <w:r w:rsidR="0027249F" w:rsidRPr="006E194C">
        <w:rPr>
          <w:rFonts w:ascii="Arial" w:hAnsi="Arial" w:cs="Arial"/>
        </w:rPr>
        <w:t>Services that you use, how frequent</w:t>
      </w:r>
      <w:r w:rsidRPr="006E194C">
        <w:rPr>
          <w:rFonts w:ascii="Arial" w:hAnsi="Arial" w:cs="Arial"/>
        </w:rPr>
        <w:t>ly you use them</w:t>
      </w:r>
      <w:r w:rsidR="0069598B" w:rsidRPr="006E194C">
        <w:rPr>
          <w:rFonts w:ascii="Arial" w:hAnsi="Arial" w:cs="Arial"/>
        </w:rPr>
        <w:t>,</w:t>
      </w:r>
      <w:r w:rsidR="0027249F" w:rsidRPr="006E194C">
        <w:rPr>
          <w:rFonts w:ascii="Arial" w:hAnsi="Arial" w:cs="Arial"/>
        </w:rPr>
        <w:t xml:space="preserve"> and your responses to the offerings and advertisements presented </w:t>
      </w:r>
      <w:r w:rsidRPr="006E194C">
        <w:rPr>
          <w:rFonts w:ascii="Arial" w:hAnsi="Arial" w:cs="Arial"/>
        </w:rPr>
        <w:t>or made available by us</w:t>
      </w:r>
      <w:r w:rsidR="0027249F" w:rsidRPr="006E194C">
        <w:rPr>
          <w:rFonts w:ascii="Arial" w:hAnsi="Arial" w:cs="Arial"/>
        </w:rPr>
        <w:t>;</w:t>
      </w:r>
    </w:p>
    <w:p w14:paraId="53ABBB72" w14:textId="0C7E853E" w:rsidR="0027249F" w:rsidRPr="006E194C" w:rsidRDefault="0027249F" w:rsidP="00945137">
      <w:pPr>
        <w:widowControl w:val="0"/>
        <w:numPr>
          <w:ilvl w:val="0"/>
          <w:numId w:val="1"/>
        </w:numPr>
        <w:autoSpaceDE w:val="0"/>
        <w:autoSpaceDN w:val="0"/>
        <w:adjustRightInd w:val="0"/>
        <w:rPr>
          <w:rFonts w:ascii="Arial" w:hAnsi="Arial" w:cs="Arial"/>
        </w:rPr>
      </w:pPr>
      <w:r w:rsidRPr="006E194C">
        <w:rPr>
          <w:rFonts w:ascii="Arial" w:hAnsi="Arial" w:cs="Arial"/>
        </w:rPr>
        <w:t xml:space="preserve">information about the searches you perform </w:t>
      </w:r>
      <w:r w:rsidR="004042B1" w:rsidRPr="006E194C">
        <w:rPr>
          <w:rFonts w:ascii="Arial" w:hAnsi="Arial" w:cs="Arial"/>
        </w:rPr>
        <w:t>on our websites</w:t>
      </w:r>
      <w:r w:rsidR="0069598B" w:rsidRPr="006E194C">
        <w:rPr>
          <w:rFonts w:ascii="Arial" w:hAnsi="Arial" w:cs="Arial"/>
        </w:rPr>
        <w:t xml:space="preserve"> or in our other Services</w:t>
      </w:r>
      <w:r w:rsidRPr="006E194C">
        <w:rPr>
          <w:rFonts w:ascii="Arial" w:hAnsi="Arial" w:cs="Arial"/>
        </w:rPr>
        <w:t xml:space="preserve"> and how you use the results of those searches;</w:t>
      </w:r>
    </w:p>
    <w:p w14:paraId="7E42D82E" w14:textId="6CCA5477" w:rsidR="0027249F" w:rsidRPr="006E194C" w:rsidRDefault="0027249F" w:rsidP="00945137">
      <w:pPr>
        <w:widowControl w:val="0"/>
        <w:numPr>
          <w:ilvl w:val="0"/>
          <w:numId w:val="1"/>
        </w:numPr>
        <w:autoSpaceDE w:val="0"/>
        <w:autoSpaceDN w:val="0"/>
        <w:adjustRightInd w:val="0"/>
        <w:rPr>
          <w:rFonts w:ascii="Arial" w:hAnsi="Arial" w:cs="Arial"/>
        </w:rPr>
      </w:pPr>
      <w:r w:rsidRPr="006E194C">
        <w:rPr>
          <w:rFonts w:ascii="Arial" w:hAnsi="Arial" w:cs="Arial"/>
        </w:rPr>
        <w:t>transaction-related information (such as credit card or other preferred means of payment, billing information, or a history o</w:t>
      </w:r>
      <w:r w:rsidR="004042B1" w:rsidRPr="006E194C">
        <w:rPr>
          <w:rFonts w:ascii="Arial" w:hAnsi="Arial" w:cs="Arial"/>
        </w:rPr>
        <w:t>f purchases through our Services</w:t>
      </w:r>
      <w:r w:rsidRPr="006E194C">
        <w:rPr>
          <w:rFonts w:ascii="Arial" w:hAnsi="Arial" w:cs="Arial"/>
        </w:rPr>
        <w:t>);</w:t>
      </w:r>
    </w:p>
    <w:p w14:paraId="656C5FC2" w14:textId="77777777" w:rsidR="0027249F" w:rsidRPr="006E194C" w:rsidRDefault="0027249F" w:rsidP="00945137">
      <w:pPr>
        <w:widowControl w:val="0"/>
        <w:numPr>
          <w:ilvl w:val="0"/>
          <w:numId w:val="1"/>
        </w:numPr>
        <w:autoSpaceDE w:val="0"/>
        <w:autoSpaceDN w:val="0"/>
        <w:adjustRightInd w:val="0"/>
        <w:rPr>
          <w:rFonts w:ascii="Arial" w:hAnsi="Arial" w:cs="Arial"/>
        </w:rPr>
      </w:pPr>
      <w:r w:rsidRPr="006E194C">
        <w:rPr>
          <w:rFonts w:ascii="Arial" w:hAnsi="Arial" w:cs="Arial"/>
        </w:rPr>
        <w:t xml:space="preserve">customer service </w:t>
      </w:r>
      <w:r w:rsidR="004042B1" w:rsidRPr="006E194C">
        <w:rPr>
          <w:rFonts w:ascii="Arial" w:hAnsi="Arial" w:cs="Arial"/>
        </w:rPr>
        <w:t xml:space="preserve">information about you as a </w:t>
      </w:r>
      <w:r w:rsidRPr="006E194C">
        <w:rPr>
          <w:rFonts w:ascii="Arial" w:hAnsi="Arial" w:cs="Arial"/>
        </w:rPr>
        <w:t>user</w:t>
      </w:r>
      <w:r w:rsidR="004042B1" w:rsidRPr="006E194C">
        <w:rPr>
          <w:rFonts w:ascii="Arial" w:hAnsi="Arial" w:cs="Arial"/>
        </w:rPr>
        <w:t xml:space="preserve"> of our Services</w:t>
      </w:r>
      <w:r w:rsidRPr="006E194C">
        <w:rPr>
          <w:rFonts w:ascii="Arial" w:hAnsi="Arial" w:cs="Arial"/>
        </w:rPr>
        <w:t>;</w:t>
      </w:r>
    </w:p>
    <w:p w14:paraId="75104171" w14:textId="6807B741" w:rsidR="003B7407" w:rsidRDefault="0027249F" w:rsidP="00945137">
      <w:pPr>
        <w:widowControl w:val="0"/>
        <w:numPr>
          <w:ilvl w:val="0"/>
          <w:numId w:val="1"/>
        </w:numPr>
        <w:autoSpaceDE w:val="0"/>
        <w:autoSpaceDN w:val="0"/>
        <w:adjustRightInd w:val="0"/>
        <w:rPr>
          <w:rFonts w:ascii="Arial" w:hAnsi="Arial" w:cs="Arial"/>
        </w:rPr>
      </w:pPr>
      <w:r w:rsidRPr="006E194C">
        <w:rPr>
          <w:rFonts w:ascii="Arial" w:hAnsi="Arial" w:cs="Arial"/>
        </w:rPr>
        <w:t>location data</w:t>
      </w:r>
      <w:r w:rsidR="003B7407">
        <w:rPr>
          <w:rFonts w:ascii="Arial" w:hAnsi="Arial" w:cs="Arial"/>
        </w:rPr>
        <w:t>;</w:t>
      </w:r>
    </w:p>
    <w:p w14:paraId="09A289D8" w14:textId="4875BE06" w:rsidR="0027249F" w:rsidRPr="006E194C" w:rsidRDefault="0027249F" w:rsidP="00945137">
      <w:pPr>
        <w:widowControl w:val="0"/>
        <w:numPr>
          <w:ilvl w:val="0"/>
          <w:numId w:val="1"/>
        </w:numPr>
        <w:autoSpaceDE w:val="0"/>
        <w:autoSpaceDN w:val="0"/>
        <w:adjustRightInd w:val="0"/>
        <w:rPr>
          <w:rFonts w:ascii="Arial" w:hAnsi="Arial" w:cs="Arial"/>
        </w:rPr>
      </w:pPr>
      <w:r w:rsidRPr="006E194C">
        <w:rPr>
          <w:rFonts w:ascii="Arial" w:hAnsi="Arial" w:cs="Arial"/>
        </w:rPr>
        <w:t xml:space="preserve">information about </w:t>
      </w:r>
      <w:r w:rsidR="003B7407">
        <w:rPr>
          <w:rFonts w:ascii="Arial" w:hAnsi="Arial" w:cs="Arial"/>
        </w:rPr>
        <w:t xml:space="preserve">any </w:t>
      </w:r>
      <w:r w:rsidRPr="006E194C">
        <w:rPr>
          <w:rFonts w:ascii="Arial" w:hAnsi="Arial" w:cs="Arial"/>
        </w:rPr>
        <w:t>devices</w:t>
      </w:r>
      <w:r w:rsidR="003B7407">
        <w:rPr>
          <w:rFonts w:ascii="Arial" w:hAnsi="Arial" w:cs="Arial"/>
        </w:rPr>
        <w:t>, connections</w:t>
      </w:r>
      <w:r w:rsidRPr="006E194C">
        <w:rPr>
          <w:rFonts w:ascii="Arial" w:hAnsi="Arial" w:cs="Arial"/>
        </w:rPr>
        <w:t xml:space="preserve"> </w:t>
      </w:r>
      <w:r w:rsidR="003B7407">
        <w:rPr>
          <w:rFonts w:ascii="Arial" w:hAnsi="Arial" w:cs="Arial"/>
        </w:rPr>
        <w:t xml:space="preserve">and methods </w:t>
      </w:r>
      <w:r w:rsidRPr="006E194C">
        <w:rPr>
          <w:rFonts w:ascii="Arial" w:hAnsi="Arial" w:cs="Arial"/>
        </w:rPr>
        <w:t>used</w:t>
      </w:r>
      <w:r w:rsidR="004042B1" w:rsidRPr="006E194C">
        <w:rPr>
          <w:rFonts w:ascii="Arial" w:hAnsi="Arial" w:cs="Arial"/>
        </w:rPr>
        <w:t xml:space="preserve"> to access and interact with us</w:t>
      </w:r>
      <w:r w:rsidR="0061643B" w:rsidRPr="006E194C">
        <w:rPr>
          <w:rFonts w:ascii="Arial" w:hAnsi="Arial" w:cs="Arial"/>
        </w:rPr>
        <w:t xml:space="preserve">; </w:t>
      </w:r>
      <w:r w:rsidRPr="006E194C">
        <w:rPr>
          <w:rFonts w:ascii="Arial" w:hAnsi="Arial" w:cs="Arial"/>
        </w:rPr>
        <w:t>or</w:t>
      </w:r>
    </w:p>
    <w:p w14:paraId="3B8EDA51" w14:textId="77777777" w:rsidR="0027249F" w:rsidRPr="006E194C" w:rsidRDefault="0027249F" w:rsidP="00945137">
      <w:pPr>
        <w:widowControl w:val="0"/>
        <w:numPr>
          <w:ilvl w:val="0"/>
          <w:numId w:val="1"/>
        </w:numPr>
        <w:autoSpaceDE w:val="0"/>
        <w:autoSpaceDN w:val="0"/>
        <w:adjustRightInd w:val="0"/>
        <w:rPr>
          <w:rFonts w:ascii="Arial" w:hAnsi="Arial" w:cs="Arial"/>
        </w:rPr>
      </w:pPr>
      <w:r w:rsidRPr="006E194C">
        <w:rPr>
          <w:rFonts w:ascii="Arial" w:hAnsi="Arial" w:cs="Arial"/>
        </w:rPr>
        <w:t>other information specifically related to your use of Services, including information that you publicly post u</w:t>
      </w:r>
      <w:r w:rsidR="004042B1" w:rsidRPr="006E194C">
        <w:rPr>
          <w:rFonts w:ascii="Arial" w:hAnsi="Arial" w:cs="Arial"/>
        </w:rPr>
        <w:t>sing tools made available by us</w:t>
      </w:r>
      <w:r w:rsidRPr="006E194C">
        <w:rPr>
          <w:rFonts w:ascii="Arial" w:hAnsi="Arial" w:cs="Arial"/>
        </w:rPr>
        <w:t>.</w:t>
      </w:r>
    </w:p>
    <w:p w14:paraId="7F662BC1" w14:textId="77777777" w:rsidR="00945137" w:rsidRDefault="00945137" w:rsidP="00A13D37">
      <w:pPr>
        <w:widowControl w:val="0"/>
        <w:autoSpaceDE w:val="0"/>
        <w:autoSpaceDN w:val="0"/>
        <w:adjustRightInd w:val="0"/>
        <w:rPr>
          <w:rFonts w:ascii="Arial" w:hAnsi="Arial" w:cs="Arial"/>
        </w:rPr>
      </w:pPr>
    </w:p>
    <w:p w14:paraId="725A2DC3" w14:textId="0F6A0C18" w:rsidR="0027249F" w:rsidRPr="006E194C" w:rsidRDefault="004042B1" w:rsidP="00A13D37">
      <w:pPr>
        <w:widowControl w:val="0"/>
        <w:autoSpaceDE w:val="0"/>
        <w:autoSpaceDN w:val="0"/>
        <w:adjustRightInd w:val="0"/>
        <w:rPr>
          <w:rFonts w:ascii="Arial" w:hAnsi="Arial" w:cs="Arial"/>
        </w:rPr>
      </w:pPr>
      <w:r w:rsidRPr="006E194C">
        <w:rPr>
          <w:rFonts w:ascii="Arial" w:hAnsi="Arial" w:cs="Arial"/>
        </w:rPr>
        <w:t xml:space="preserve">Your </w:t>
      </w:r>
      <w:r w:rsidR="0027249F" w:rsidRPr="006E194C">
        <w:rPr>
          <w:rFonts w:ascii="Arial" w:hAnsi="Arial" w:cs="Arial"/>
        </w:rPr>
        <w:t>information may be supplemented with additional information from other companies such as publicly available information, information about househo</w:t>
      </w:r>
      <w:r w:rsidR="00575D40" w:rsidRPr="006E194C">
        <w:rPr>
          <w:rFonts w:ascii="Arial" w:hAnsi="Arial" w:cs="Arial"/>
        </w:rPr>
        <w:t>lds, and other information that</w:t>
      </w:r>
      <w:r w:rsidR="0027249F" w:rsidRPr="006E194C">
        <w:rPr>
          <w:rFonts w:ascii="Arial" w:hAnsi="Arial" w:cs="Arial"/>
        </w:rPr>
        <w:t xml:space="preserve"> we </w:t>
      </w:r>
      <w:r w:rsidR="00575D40" w:rsidRPr="006E194C">
        <w:rPr>
          <w:rFonts w:ascii="Arial" w:hAnsi="Arial" w:cs="Arial"/>
        </w:rPr>
        <w:t xml:space="preserve">may append or match to your </w:t>
      </w:r>
      <w:r w:rsidR="0027249F" w:rsidRPr="006E194C">
        <w:rPr>
          <w:rFonts w:ascii="Arial" w:hAnsi="Arial" w:cs="Arial"/>
        </w:rPr>
        <w:t>information.</w:t>
      </w:r>
    </w:p>
    <w:p w14:paraId="0DA999C8" w14:textId="77777777" w:rsidR="00945137" w:rsidRDefault="00945137" w:rsidP="00A13D37">
      <w:pPr>
        <w:widowControl w:val="0"/>
        <w:autoSpaceDE w:val="0"/>
        <w:autoSpaceDN w:val="0"/>
        <w:adjustRightInd w:val="0"/>
        <w:rPr>
          <w:rFonts w:ascii="Arial" w:hAnsi="Arial" w:cs="Arial"/>
        </w:rPr>
      </w:pPr>
    </w:p>
    <w:p w14:paraId="089A97F7" w14:textId="420B991C" w:rsidR="0027249F" w:rsidRDefault="00575D40" w:rsidP="00A13D37">
      <w:pPr>
        <w:widowControl w:val="0"/>
        <w:autoSpaceDE w:val="0"/>
        <w:autoSpaceDN w:val="0"/>
        <w:adjustRightInd w:val="0"/>
        <w:rPr>
          <w:rFonts w:ascii="Arial" w:hAnsi="Arial" w:cs="Arial"/>
        </w:rPr>
      </w:pPr>
      <w:r w:rsidRPr="006E194C">
        <w:rPr>
          <w:rFonts w:ascii="Arial" w:hAnsi="Arial" w:cs="Arial"/>
        </w:rPr>
        <w:t>We</w:t>
      </w:r>
      <w:r w:rsidR="0027249F" w:rsidRPr="006E194C">
        <w:rPr>
          <w:rFonts w:ascii="Arial" w:hAnsi="Arial" w:cs="Arial"/>
        </w:rPr>
        <w:t xml:space="preserve"> may also receive or collect certain technical information when you use our Services. This may include: your browser or operating system, your manne</w:t>
      </w:r>
      <w:r w:rsidR="006C50B2">
        <w:rPr>
          <w:rFonts w:ascii="Arial" w:hAnsi="Arial" w:cs="Arial"/>
        </w:rPr>
        <w:t xml:space="preserve">r of connecting to the </w:t>
      </w:r>
      <w:r w:rsidR="006C50B2">
        <w:rPr>
          <w:rFonts w:ascii="Arial" w:hAnsi="Arial" w:cs="Arial"/>
        </w:rPr>
        <w:lastRenderedPageBreak/>
        <w:t>Internet</w:t>
      </w:r>
      <w:r w:rsidR="0027249F" w:rsidRPr="006E194C">
        <w:rPr>
          <w:rFonts w:ascii="Arial" w:hAnsi="Arial" w:cs="Arial"/>
        </w:rPr>
        <w:t xml:space="preserve"> and the name of your Internet service provider or wireless carrier; your Internet protocol (IP)</w:t>
      </w:r>
      <w:r w:rsidRPr="006E194C">
        <w:rPr>
          <w:rFonts w:ascii="Arial" w:hAnsi="Arial" w:cs="Arial"/>
        </w:rPr>
        <w:t xml:space="preserve"> address; information about </w:t>
      </w:r>
      <w:r w:rsidR="006C50B2">
        <w:rPr>
          <w:rFonts w:ascii="Arial" w:hAnsi="Arial" w:cs="Arial"/>
        </w:rPr>
        <w:t>referring websites or services (</w:t>
      </w:r>
      <w:r w:rsidRPr="006E194C">
        <w:rPr>
          <w:rFonts w:ascii="Arial" w:hAnsi="Arial" w:cs="Arial"/>
        </w:rPr>
        <w:t xml:space="preserve">websites you used immediately prior </w:t>
      </w:r>
      <w:r w:rsidR="006C50B2">
        <w:rPr>
          <w:rFonts w:ascii="Arial" w:hAnsi="Arial" w:cs="Arial"/>
        </w:rPr>
        <w:t>to using our websites or other Services; exiting websites or services (</w:t>
      </w:r>
      <w:r w:rsidRPr="006E194C">
        <w:rPr>
          <w:rFonts w:ascii="Arial" w:hAnsi="Arial" w:cs="Arial"/>
        </w:rPr>
        <w:t>immediately after using our website</w:t>
      </w:r>
      <w:r w:rsidR="006C50B2">
        <w:rPr>
          <w:rFonts w:ascii="Arial" w:hAnsi="Arial" w:cs="Arial"/>
        </w:rPr>
        <w:t xml:space="preserve"> or other Services)</w:t>
      </w:r>
      <w:r w:rsidRPr="006E194C">
        <w:rPr>
          <w:rFonts w:ascii="Arial" w:hAnsi="Arial" w:cs="Arial"/>
        </w:rPr>
        <w:t xml:space="preserve">; </w:t>
      </w:r>
      <w:r w:rsidR="0027249F" w:rsidRPr="006E194C">
        <w:rPr>
          <w:rFonts w:ascii="Arial" w:hAnsi="Arial" w:cs="Arial"/>
        </w:rPr>
        <w:t>and data relating to malfunctions or pro</w:t>
      </w:r>
      <w:r w:rsidRPr="006E194C">
        <w:rPr>
          <w:rFonts w:ascii="Arial" w:hAnsi="Arial" w:cs="Arial"/>
        </w:rPr>
        <w:t>blems occurring when you use our</w:t>
      </w:r>
      <w:r w:rsidR="0027249F" w:rsidRPr="006E194C">
        <w:rPr>
          <w:rFonts w:ascii="Arial" w:hAnsi="Arial" w:cs="Arial"/>
        </w:rPr>
        <w:t xml:space="preserve"> Services. Additionally, we may collect information about other software on your device for the limited purpose of protecting your security or improving your online experience.</w:t>
      </w:r>
    </w:p>
    <w:p w14:paraId="13396493" w14:textId="77777777" w:rsidR="00F5653D" w:rsidRPr="00BF3455" w:rsidRDefault="00F5653D" w:rsidP="00A13D37">
      <w:pPr>
        <w:widowControl w:val="0"/>
        <w:autoSpaceDE w:val="0"/>
        <w:autoSpaceDN w:val="0"/>
        <w:adjustRightInd w:val="0"/>
        <w:rPr>
          <w:rFonts w:ascii="Arial" w:hAnsi="Arial" w:cs="Arial"/>
        </w:rPr>
      </w:pPr>
    </w:p>
    <w:p w14:paraId="1BD421C3" w14:textId="1900B06D" w:rsidR="00F5653D" w:rsidRPr="00BF3455" w:rsidRDefault="00F5653D" w:rsidP="00BF3455">
      <w:pPr>
        <w:widowControl w:val="0"/>
        <w:autoSpaceDE w:val="0"/>
        <w:autoSpaceDN w:val="0"/>
        <w:adjustRightInd w:val="0"/>
        <w:rPr>
          <w:rFonts w:ascii="Arial" w:hAnsi="Arial" w:cs="Arial"/>
        </w:rPr>
      </w:pPr>
      <w:r w:rsidRPr="000A10EE">
        <w:rPr>
          <w:rFonts w:ascii="Arial" w:hAnsi="Arial" w:cs="Arial"/>
          <w:color w:val="212429"/>
        </w:rPr>
        <w:t xml:space="preserve">We do not currently honor </w:t>
      </w:r>
      <w:r w:rsidR="00BF3455" w:rsidRPr="000A10EE">
        <w:rPr>
          <w:rFonts w:ascii="Arial" w:hAnsi="Arial" w:cs="Arial"/>
          <w:color w:val="212429"/>
        </w:rPr>
        <w:t>“</w:t>
      </w:r>
      <w:r w:rsidRPr="000A10EE">
        <w:rPr>
          <w:rFonts w:ascii="Arial" w:hAnsi="Arial" w:cs="Arial"/>
          <w:color w:val="212429"/>
        </w:rPr>
        <w:t>Do Not Track</w:t>
      </w:r>
      <w:r w:rsidR="00BF3455" w:rsidRPr="000A10EE">
        <w:rPr>
          <w:rFonts w:ascii="Arial" w:hAnsi="Arial" w:cs="Arial"/>
          <w:color w:val="212429"/>
        </w:rPr>
        <w:t>”</w:t>
      </w:r>
      <w:r w:rsidRPr="000A10EE">
        <w:rPr>
          <w:rFonts w:ascii="Arial" w:hAnsi="Arial" w:cs="Arial"/>
          <w:color w:val="212429"/>
        </w:rPr>
        <w:t xml:space="preserve"> request</w:t>
      </w:r>
      <w:r w:rsidR="001378AD" w:rsidRPr="000A10EE">
        <w:rPr>
          <w:rFonts w:ascii="Arial" w:hAnsi="Arial" w:cs="Arial"/>
          <w:color w:val="212429"/>
        </w:rPr>
        <w:t>s</w:t>
      </w:r>
    </w:p>
    <w:p w14:paraId="7A4D50F6" w14:textId="77777777" w:rsidR="009F28AE" w:rsidRDefault="009F28AE" w:rsidP="00A13D37">
      <w:pPr>
        <w:widowControl w:val="0"/>
        <w:autoSpaceDE w:val="0"/>
        <w:autoSpaceDN w:val="0"/>
        <w:adjustRightInd w:val="0"/>
        <w:rPr>
          <w:rFonts w:ascii="Arial" w:hAnsi="Arial" w:cs="Arial"/>
          <w:b/>
          <w:bCs/>
        </w:rPr>
      </w:pPr>
    </w:p>
    <w:p w14:paraId="2DC4979A" w14:textId="6F49E2B3" w:rsidR="0027249F" w:rsidRPr="006E194C" w:rsidRDefault="0027249F" w:rsidP="00A13D37">
      <w:pPr>
        <w:widowControl w:val="0"/>
        <w:autoSpaceDE w:val="0"/>
        <w:autoSpaceDN w:val="0"/>
        <w:adjustRightInd w:val="0"/>
        <w:rPr>
          <w:rFonts w:ascii="Arial" w:hAnsi="Arial" w:cs="Arial"/>
          <w:b/>
          <w:bCs/>
        </w:rPr>
      </w:pPr>
      <w:r w:rsidRPr="006E194C">
        <w:rPr>
          <w:rFonts w:ascii="Arial" w:hAnsi="Arial" w:cs="Arial"/>
          <w:b/>
          <w:bCs/>
        </w:rPr>
        <w:t>How You</w:t>
      </w:r>
      <w:r w:rsidR="00575D40" w:rsidRPr="006E194C">
        <w:rPr>
          <w:rFonts w:ascii="Arial" w:hAnsi="Arial" w:cs="Arial"/>
          <w:b/>
          <w:bCs/>
        </w:rPr>
        <w:t xml:space="preserve">r </w:t>
      </w:r>
      <w:r w:rsidR="000325E3">
        <w:rPr>
          <w:rFonts w:ascii="Arial" w:hAnsi="Arial" w:cs="Arial"/>
          <w:b/>
          <w:bCs/>
        </w:rPr>
        <w:t>Information may be</w:t>
      </w:r>
      <w:r w:rsidRPr="006E194C">
        <w:rPr>
          <w:rFonts w:ascii="Arial" w:hAnsi="Arial" w:cs="Arial"/>
          <w:b/>
          <w:bCs/>
        </w:rPr>
        <w:t xml:space="preserve"> used</w:t>
      </w:r>
    </w:p>
    <w:p w14:paraId="69F8C39D" w14:textId="5005B921" w:rsidR="0027249F" w:rsidRPr="006E194C" w:rsidRDefault="00575D40" w:rsidP="00A13D37">
      <w:pPr>
        <w:widowControl w:val="0"/>
        <w:autoSpaceDE w:val="0"/>
        <w:autoSpaceDN w:val="0"/>
        <w:adjustRightInd w:val="0"/>
        <w:rPr>
          <w:rFonts w:ascii="Arial" w:hAnsi="Arial" w:cs="Arial"/>
        </w:rPr>
      </w:pPr>
      <w:r w:rsidRPr="006E194C">
        <w:rPr>
          <w:rFonts w:ascii="Arial" w:hAnsi="Arial" w:cs="Arial"/>
        </w:rPr>
        <w:t>Your</w:t>
      </w:r>
      <w:r w:rsidR="000325E3">
        <w:rPr>
          <w:rFonts w:ascii="Arial" w:hAnsi="Arial" w:cs="Arial"/>
        </w:rPr>
        <w:t xml:space="preserve"> information may be</w:t>
      </w:r>
      <w:r w:rsidR="0027249F" w:rsidRPr="006E194C">
        <w:rPr>
          <w:rFonts w:ascii="Arial" w:hAnsi="Arial" w:cs="Arial"/>
        </w:rPr>
        <w:t xml:space="preserve"> used for purposes that include</w:t>
      </w:r>
      <w:r w:rsidR="00B606BE">
        <w:rPr>
          <w:rFonts w:ascii="Arial" w:hAnsi="Arial" w:cs="Arial"/>
        </w:rPr>
        <w:t xml:space="preserve"> without limitation</w:t>
      </w:r>
      <w:r w:rsidR="0027249F" w:rsidRPr="006E194C">
        <w:rPr>
          <w:rFonts w:ascii="Arial" w:hAnsi="Arial" w:cs="Arial"/>
        </w:rPr>
        <w:t>:</w:t>
      </w:r>
    </w:p>
    <w:p w14:paraId="0775419E" w14:textId="7D7B0611" w:rsidR="0027249F" w:rsidRPr="006E194C" w:rsidRDefault="0027249F" w:rsidP="009F28AE">
      <w:pPr>
        <w:widowControl w:val="0"/>
        <w:numPr>
          <w:ilvl w:val="0"/>
          <w:numId w:val="2"/>
        </w:numPr>
        <w:autoSpaceDE w:val="0"/>
        <w:autoSpaceDN w:val="0"/>
        <w:adjustRightInd w:val="0"/>
        <w:rPr>
          <w:rFonts w:ascii="Arial" w:hAnsi="Arial" w:cs="Arial"/>
        </w:rPr>
      </w:pPr>
      <w:r w:rsidRPr="006E194C">
        <w:rPr>
          <w:rFonts w:ascii="Arial" w:hAnsi="Arial" w:cs="Arial"/>
        </w:rPr>
        <w:t>to operate and improve th</w:t>
      </w:r>
      <w:r w:rsidR="00575D40" w:rsidRPr="006E194C">
        <w:rPr>
          <w:rFonts w:ascii="Arial" w:hAnsi="Arial" w:cs="Arial"/>
        </w:rPr>
        <w:t>e Services available through us</w:t>
      </w:r>
      <w:r w:rsidRPr="006E194C">
        <w:rPr>
          <w:rFonts w:ascii="Arial" w:hAnsi="Arial" w:cs="Arial"/>
        </w:rPr>
        <w:t>;</w:t>
      </w:r>
    </w:p>
    <w:p w14:paraId="38630D3C" w14:textId="77777777" w:rsidR="0027249F" w:rsidRPr="006E194C" w:rsidRDefault="0027249F" w:rsidP="009F28AE">
      <w:pPr>
        <w:widowControl w:val="0"/>
        <w:numPr>
          <w:ilvl w:val="0"/>
          <w:numId w:val="2"/>
        </w:numPr>
        <w:autoSpaceDE w:val="0"/>
        <w:autoSpaceDN w:val="0"/>
        <w:adjustRightInd w:val="0"/>
        <w:rPr>
          <w:rFonts w:ascii="Arial" w:hAnsi="Arial" w:cs="Arial"/>
        </w:rPr>
      </w:pPr>
      <w:r w:rsidRPr="006E194C">
        <w:rPr>
          <w:rFonts w:ascii="Arial" w:hAnsi="Arial" w:cs="Arial"/>
        </w:rPr>
        <w:t>to personalize the content and advertisements provided to you (including to present offers to you on behalf of business partners and advertisers);</w:t>
      </w:r>
    </w:p>
    <w:p w14:paraId="4AFF9189" w14:textId="11276992" w:rsidR="0027249F" w:rsidRPr="006E194C" w:rsidRDefault="0027249F" w:rsidP="009F28AE">
      <w:pPr>
        <w:widowControl w:val="0"/>
        <w:numPr>
          <w:ilvl w:val="0"/>
          <w:numId w:val="2"/>
        </w:numPr>
        <w:autoSpaceDE w:val="0"/>
        <w:autoSpaceDN w:val="0"/>
        <w:adjustRightInd w:val="0"/>
        <w:rPr>
          <w:rFonts w:ascii="Arial" w:hAnsi="Arial" w:cs="Arial"/>
        </w:rPr>
      </w:pPr>
      <w:r w:rsidRPr="006E194C">
        <w:rPr>
          <w:rFonts w:ascii="Arial" w:hAnsi="Arial" w:cs="Arial"/>
        </w:rPr>
        <w:t xml:space="preserve">to fulfill your requests for </w:t>
      </w:r>
      <w:r w:rsidR="00296509">
        <w:rPr>
          <w:rFonts w:ascii="Arial" w:hAnsi="Arial" w:cs="Arial"/>
        </w:rPr>
        <w:t xml:space="preserve">tools, software, </w:t>
      </w:r>
      <w:r w:rsidR="00D00696">
        <w:rPr>
          <w:rFonts w:ascii="Arial" w:hAnsi="Arial" w:cs="Arial"/>
        </w:rPr>
        <w:t xml:space="preserve">functionality, features and other </w:t>
      </w:r>
      <w:r w:rsidRPr="006E194C">
        <w:rPr>
          <w:rFonts w:ascii="Arial" w:hAnsi="Arial" w:cs="Arial"/>
        </w:rPr>
        <w:t>products, and services;</w:t>
      </w:r>
    </w:p>
    <w:p w14:paraId="497F0D56" w14:textId="77777777" w:rsidR="0027249F" w:rsidRPr="006E194C" w:rsidRDefault="0027249F" w:rsidP="009F28AE">
      <w:pPr>
        <w:widowControl w:val="0"/>
        <w:numPr>
          <w:ilvl w:val="0"/>
          <w:numId w:val="2"/>
        </w:numPr>
        <w:autoSpaceDE w:val="0"/>
        <w:autoSpaceDN w:val="0"/>
        <w:adjustRightInd w:val="0"/>
        <w:rPr>
          <w:rFonts w:ascii="Arial" w:hAnsi="Arial" w:cs="Arial"/>
        </w:rPr>
      </w:pPr>
      <w:r w:rsidRPr="006E194C">
        <w:rPr>
          <w:rFonts w:ascii="Arial" w:hAnsi="Arial" w:cs="Arial"/>
        </w:rPr>
        <w:t>to communicate with you and respond to your inquiries;</w:t>
      </w:r>
    </w:p>
    <w:p w14:paraId="2A2F6A8B" w14:textId="12DF3DC8" w:rsidR="0027249F" w:rsidRPr="006E194C" w:rsidRDefault="0027249F" w:rsidP="009F28AE">
      <w:pPr>
        <w:widowControl w:val="0"/>
        <w:numPr>
          <w:ilvl w:val="0"/>
          <w:numId w:val="2"/>
        </w:numPr>
        <w:autoSpaceDE w:val="0"/>
        <w:autoSpaceDN w:val="0"/>
        <w:adjustRightInd w:val="0"/>
        <w:rPr>
          <w:rFonts w:ascii="Arial" w:hAnsi="Arial" w:cs="Arial"/>
        </w:rPr>
      </w:pPr>
      <w:r w:rsidRPr="006E194C">
        <w:rPr>
          <w:rFonts w:ascii="Arial" w:hAnsi="Arial" w:cs="Arial"/>
        </w:rPr>
        <w:t>to conduc</w:t>
      </w:r>
      <w:r w:rsidR="00575D40" w:rsidRPr="006E194C">
        <w:rPr>
          <w:rFonts w:ascii="Arial" w:hAnsi="Arial" w:cs="Arial"/>
        </w:rPr>
        <w:t>t research about your use of our products</w:t>
      </w:r>
      <w:r w:rsidRPr="006E194C">
        <w:rPr>
          <w:rFonts w:ascii="Arial" w:hAnsi="Arial" w:cs="Arial"/>
        </w:rPr>
        <w:t>; and</w:t>
      </w:r>
    </w:p>
    <w:p w14:paraId="78172937" w14:textId="24133D67" w:rsidR="0027249F" w:rsidRPr="006E194C" w:rsidRDefault="0027249F" w:rsidP="009F28AE">
      <w:pPr>
        <w:widowControl w:val="0"/>
        <w:numPr>
          <w:ilvl w:val="0"/>
          <w:numId w:val="2"/>
        </w:numPr>
        <w:autoSpaceDE w:val="0"/>
        <w:autoSpaceDN w:val="0"/>
        <w:adjustRightInd w:val="0"/>
        <w:rPr>
          <w:rFonts w:ascii="Arial" w:hAnsi="Arial" w:cs="Arial"/>
        </w:rPr>
      </w:pPr>
      <w:r w:rsidRPr="006E194C">
        <w:rPr>
          <w:rFonts w:ascii="Arial" w:hAnsi="Arial" w:cs="Arial"/>
        </w:rPr>
        <w:t xml:space="preserve">to help offer you other products, </w:t>
      </w:r>
      <w:r w:rsidR="00D00696">
        <w:rPr>
          <w:rFonts w:ascii="Arial" w:hAnsi="Arial" w:cs="Arial"/>
        </w:rPr>
        <w:t>features</w:t>
      </w:r>
      <w:r w:rsidRPr="006E194C">
        <w:rPr>
          <w:rFonts w:ascii="Arial" w:hAnsi="Arial" w:cs="Arial"/>
        </w:rPr>
        <w:t>, or services that may be of interest.</w:t>
      </w:r>
    </w:p>
    <w:p w14:paraId="0327F837" w14:textId="77777777" w:rsidR="009F28AE" w:rsidRDefault="009F28AE" w:rsidP="00A13D37">
      <w:pPr>
        <w:widowControl w:val="0"/>
        <w:autoSpaceDE w:val="0"/>
        <w:autoSpaceDN w:val="0"/>
        <w:adjustRightInd w:val="0"/>
        <w:rPr>
          <w:rFonts w:ascii="Arial" w:hAnsi="Arial" w:cs="Arial"/>
        </w:rPr>
      </w:pPr>
    </w:p>
    <w:p w14:paraId="10C1B2DD" w14:textId="1D1514AF" w:rsidR="0027249F" w:rsidRPr="006E194C" w:rsidRDefault="00575D40" w:rsidP="00A13D37">
      <w:pPr>
        <w:widowControl w:val="0"/>
        <w:autoSpaceDE w:val="0"/>
        <w:autoSpaceDN w:val="0"/>
        <w:adjustRightInd w:val="0"/>
        <w:rPr>
          <w:rFonts w:ascii="Arial" w:hAnsi="Arial" w:cs="Arial"/>
        </w:rPr>
      </w:pPr>
      <w:r w:rsidRPr="006E194C">
        <w:rPr>
          <w:rFonts w:ascii="Arial" w:hAnsi="Arial" w:cs="Arial"/>
        </w:rPr>
        <w:t>We</w:t>
      </w:r>
      <w:r w:rsidR="0027249F" w:rsidRPr="006E194C">
        <w:rPr>
          <w:rFonts w:ascii="Arial" w:hAnsi="Arial" w:cs="Arial"/>
        </w:rPr>
        <w:t xml:space="preserve"> may use</w:t>
      </w:r>
      <w:r w:rsidRPr="006E194C">
        <w:rPr>
          <w:rFonts w:ascii="Arial" w:hAnsi="Arial" w:cs="Arial"/>
        </w:rPr>
        <w:t xml:space="preserve"> cookies, web beacons</w:t>
      </w:r>
      <w:r w:rsidR="00B865D3">
        <w:rPr>
          <w:rFonts w:ascii="Arial" w:hAnsi="Arial" w:cs="Arial"/>
        </w:rPr>
        <w:t>, pixels</w:t>
      </w:r>
      <w:r w:rsidRPr="006E194C">
        <w:rPr>
          <w:rFonts w:ascii="Arial" w:hAnsi="Arial" w:cs="Arial"/>
        </w:rPr>
        <w:t xml:space="preserve"> or other technologies</w:t>
      </w:r>
      <w:r w:rsidR="0027249F" w:rsidRPr="006E194C">
        <w:rPr>
          <w:rFonts w:ascii="Arial" w:hAnsi="Arial" w:cs="Arial"/>
        </w:rPr>
        <w:t xml:space="preserve"> </w:t>
      </w:r>
      <w:r w:rsidRPr="006E194C">
        <w:rPr>
          <w:rFonts w:ascii="Arial" w:hAnsi="Arial" w:cs="Arial"/>
        </w:rPr>
        <w:t>in combination with your</w:t>
      </w:r>
      <w:r w:rsidR="0027249F" w:rsidRPr="006E194C">
        <w:rPr>
          <w:rFonts w:ascii="Arial" w:hAnsi="Arial" w:cs="Arial"/>
        </w:rPr>
        <w:t xml:space="preserve"> information to enhance and pe</w:t>
      </w:r>
      <w:r w:rsidRPr="006E194C">
        <w:rPr>
          <w:rFonts w:ascii="Arial" w:hAnsi="Arial" w:cs="Arial"/>
        </w:rPr>
        <w:t>rsonalize your experience</w:t>
      </w:r>
      <w:r w:rsidR="0027249F" w:rsidRPr="006E194C">
        <w:rPr>
          <w:rFonts w:ascii="Arial" w:hAnsi="Arial" w:cs="Arial"/>
        </w:rPr>
        <w:t>.</w:t>
      </w:r>
      <w:r w:rsidR="00E86526" w:rsidRPr="006E194C">
        <w:rPr>
          <w:rFonts w:ascii="Arial" w:hAnsi="Arial" w:cs="Arial"/>
        </w:rPr>
        <w:t xml:space="preserve">  You can choose to accept or decline cookies. Most web browsers automatically accept cookies, but you can usually modify your browser setting to decline cookies if you prefer. </w:t>
      </w:r>
      <w:r w:rsidR="0020585B" w:rsidRPr="006E194C">
        <w:rPr>
          <w:rFonts w:ascii="Arial" w:hAnsi="Arial" w:cs="Arial"/>
        </w:rPr>
        <w:t>However, it's important to remember that many of our Services may not function properly if your cookies are disabled</w:t>
      </w:r>
      <w:r w:rsidR="00E86526" w:rsidRPr="006E194C">
        <w:rPr>
          <w:rFonts w:ascii="Arial" w:hAnsi="Arial" w:cs="Arial"/>
        </w:rPr>
        <w:t>.</w:t>
      </w:r>
    </w:p>
    <w:p w14:paraId="2F69F96C" w14:textId="77777777" w:rsidR="009F28AE" w:rsidRDefault="009F28AE" w:rsidP="00A13D37">
      <w:pPr>
        <w:widowControl w:val="0"/>
        <w:autoSpaceDE w:val="0"/>
        <w:autoSpaceDN w:val="0"/>
        <w:adjustRightInd w:val="0"/>
        <w:rPr>
          <w:rFonts w:ascii="Arial" w:hAnsi="Arial" w:cs="Arial"/>
          <w:b/>
          <w:bCs/>
        </w:rPr>
      </w:pPr>
    </w:p>
    <w:p w14:paraId="71F779E3" w14:textId="7CF4E955" w:rsidR="0027249F" w:rsidRPr="006E194C" w:rsidRDefault="001D2515" w:rsidP="00A13D37">
      <w:pPr>
        <w:widowControl w:val="0"/>
        <w:autoSpaceDE w:val="0"/>
        <w:autoSpaceDN w:val="0"/>
        <w:adjustRightInd w:val="0"/>
        <w:rPr>
          <w:rFonts w:ascii="Arial" w:hAnsi="Arial" w:cs="Arial"/>
          <w:b/>
          <w:bCs/>
        </w:rPr>
      </w:pPr>
      <w:r w:rsidRPr="006E194C">
        <w:rPr>
          <w:rFonts w:ascii="Arial" w:hAnsi="Arial" w:cs="Arial"/>
          <w:b/>
          <w:bCs/>
        </w:rPr>
        <w:t>Sharing of Your</w:t>
      </w:r>
      <w:r w:rsidR="0027249F" w:rsidRPr="006E194C">
        <w:rPr>
          <w:rFonts w:ascii="Arial" w:hAnsi="Arial" w:cs="Arial"/>
          <w:b/>
          <w:bCs/>
        </w:rPr>
        <w:t xml:space="preserve"> Information</w:t>
      </w:r>
    </w:p>
    <w:p w14:paraId="3E0BDCBF" w14:textId="401013D5" w:rsidR="0027249F" w:rsidRPr="006E194C" w:rsidRDefault="001D2515" w:rsidP="00A13D37">
      <w:pPr>
        <w:widowControl w:val="0"/>
        <w:autoSpaceDE w:val="0"/>
        <w:autoSpaceDN w:val="0"/>
        <w:adjustRightInd w:val="0"/>
        <w:rPr>
          <w:rFonts w:ascii="Arial" w:hAnsi="Arial" w:cs="Arial"/>
        </w:rPr>
      </w:pPr>
      <w:r w:rsidRPr="006E194C">
        <w:rPr>
          <w:rFonts w:ascii="Arial" w:hAnsi="Arial" w:cs="Arial"/>
        </w:rPr>
        <w:t>We do not rent or sell your</w:t>
      </w:r>
      <w:r w:rsidR="0027249F" w:rsidRPr="006E194C">
        <w:rPr>
          <w:rFonts w:ascii="Arial" w:hAnsi="Arial" w:cs="Arial"/>
        </w:rPr>
        <w:t xml:space="preserve"> </w:t>
      </w:r>
      <w:r w:rsidR="00296D75">
        <w:rPr>
          <w:rFonts w:ascii="Arial" w:hAnsi="Arial" w:cs="Arial"/>
        </w:rPr>
        <w:t xml:space="preserve">personally identifiable </w:t>
      </w:r>
      <w:r w:rsidR="0027249F" w:rsidRPr="006E194C">
        <w:rPr>
          <w:rFonts w:ascii="Arial" w:hAnsi="Arial" w:cs="Arial"/>
        </w:rPr>
        <w:t>information (such as name, address,</w:t>
      </w:r>
      <w:r w:rsidR="00296D75">
        <w:rPr>
          <w:rFonts w:ascii="Arial" w:hAnsi="Arial" w:cs="Arial"/>
        </w:rPr>
        <w:t xml:space="preserve"> telephone number, </w:t>
      </w:r>
      <w:r w:rsidR="0027249F" w:rsidRPr="006E194C">
        <w:rPr>
          <w:rFonts w:ascii="Arial" w:hAnsi="Arial" w:cs="Arial"/>
        </w:rPr>
        <w:t>and credit card information) to third parties f</w:t>
      </w:r>
      <w:r w:rsidRPr="006E194C">
        <w:rPr>
          <w:rFonts w:ascii="Arial" w:hAnsi="Arial" w:cs="Arial"/>
        </w:rPr>
        <w:t>or their marketing purposes. We may share your</w:t>
      </w:r>
      <w:r w:rsidR="0027249F" w:rsidRPr="006E194C">
        <w:rPr>
          <w:rFonts w:ascii="Arial" w:hAnsi="Arial" w:cs="Arial"/>
        </w:rPr>
        <w:t xml:space="preserve"> information with third parties to provide products and services you have requested, when we have your consent, or as described in this Privacy Policy.</w:t>
      </w:r>
    </w:p>
    <w:p w14:paraId="0F927ADB" w14:textId="77777777" w:rsidR="009F28AE" w:rsidRDefault="009F28AE" w:rsidP="00A13D37">
      <w:pPr>
        <w:widowControl w:val="0"/>
        <w:autoSpaceDE w:val="0"/>
        <w:autoSpaceDN w:val="0"/>
        <w:adjustRightInd w:val="0"/>
        <w:rPr>
          <w:rFonts w:ascii="Arial" w:hAnsi="Arial" w:cs="Arial"/>
        </w:rPr>
      </w:pPr>
    </w:p>
    <w:p w14:paraId="259FE9C3" w14:textId="122FAA26" w:rsidR="004D1A84" w:rsidRPr="006E194C" w:rsidRDefault="004D1A84" w:rsidP="00A13D37">
      <w:pPr>
        <w:widowControl w:val="0"/>
        <w:autoSpaceDE w:val="0"/>
        <w:autoSpaceDN w:val="0"/>
        <w:adjustRightInd w:val="0"/>
        <w:rPr>
          <w:rFonts w:ascii="Arial" w:hAnsi="Arial" w:cs="Arial"/>
        </w:rPr>
      </w:pPr>
      <w:r w:rsidRPr="006E194C">
        <w:rPr>
          <w:rFonts w:ascii="Arial" w:hAnsi="Arial" w:cs="Arial"/>
        </w:rPr>
        <w:t>We may share aggregated, non-personally identifiable information</w:t>
      </w:r>
      <w:r w:rsidR="00296D75">
        <w:rPr>
          <w:rFonts w:ascii="Arial" w:hAnsi="Arial" w:cs="Arial"/>
        </w:rPr>
        <w:t>,</w:t>
      </w:r>
      <w:r w:rsidRPr="006E194C">
        <w:rPr>
          <w:rFonts w:ascii="Arial" w:hAnsi="Arial" w:cs="Arial"/>
        </w:rPr>
        <w:t xml:space="preserve"> publicly and with our partners like publishers, advertisers or connected sites. For example, we may share information publicly to show trends about the general use of our </w:t>
      </w:r>
      <w:r w:rsidR="00B865D3">
        <w:rPr>
          <w:rFonts w:ascii="Arial" w:hAnsi="Arial" w:cs="Arial"/>
        </w:rPr>
        <w:t xml:space="preserve">websites and/or other products or </w:t>
      </w:r>
      <w:r w:rsidRPr="006E194C">
        <w:rPr>
          <w:rFonts w:ascii="Arial" w:hAnsi="Arial" w:cs="Arial"/>
        </w:rPr>
        <w:t>services.</w:t>
      </w:r>
    </w:p>
    <w:p w14:paraId="23B93FCB" w14:textId="77777777" w:rsidR="009F28AE" w:rsidRDefault="009F28AE" w:rsidP="00A13D37">
      <w:pPr>
        <w:widowControl w:val="0"/>
        <w:autoSpaceDE w:val="0"/>
        <w:autoSpaceDN w:val="0"/>
        <w:adjustRightInd w:val="0"/>
        <w:rPr>
          <w:rFonts w:ascii="Arial" w:hAnsi="Arial" w:cs="Arial"/>
        </w:rPr>
      </w:pPr>
    </w:p>
    <w:p w14:paraId="3BFB0936" w14:textId="3CB72055" w:rsidR="0027249F" w:rsidRPr="006E194C" w:rsidRDefault="0027249F" w:rsidP="00A13D37">
      <w:pPr>
        <w:widowControl w:val="0"/>
        <w:autoSpaceDE w:val="0"/>
        <w:autoSpaceDN w:val="0"/>
        <w:adjustRightInd w:val="0"/>
        <w:rPr>
          <w:rFonts w:ascii="Arial" w:hAnsi="Arial" w:cs="Arial"/>
        </w:rPr>
      </w:pPr>
      <w:r w:rsidRPr="006E194C">
        <w:rPr>
          <w:rFonts w:ascii="Arial" w:hAnsi="Arial" w:cs="Arial"/>
        </w:rPr>
        <w:t xml:space="preserve">The contents of your online communications, as well as other </w:t>
      </w:r>
      <w:r w:rsidR="001D2515" w:rsidRPr="006E194C">
        <w:rPr>
          <w:rFonts w:ascii="Arial" w:hAnsi="Arial" w:cs="Arial"/>
        </w:rPr>
        <w:t xml:space="preserve">information about you as a </w:t>
      </w:r>
      <w:r w:rsidRPr="006E194C">
        <w:rPr>
          <w:rFonts w:ascii="Arial" w:hAnsi="Arial" w:cs="Arial"/>
        </w:rPr>
        <w:t>user</w:t>
      </w:r>
      <w:r w:rsidR="001D2515" w:rsidRPr="006E194C">
        <w:rPr>
          <w:rFonts w:ascii="Arial" w:hAnsi="Arial" w:cs="Arial"/>
        </w:rPr>
        <w:t xml:space="preserve"> of our Services</w:t>
      </w:r>
      <w:r w:rsidRPr="006E194C">
        <w:rPr>
          <w:rFonts w:ascii="Arial" w:hAnsi="Arial" w:cs="Arial"/>
        </w:rPr>
        <w:t xml:space="preserve">, may be accessed and disclosed under the following circumstances: in response to lawful governmental requests or legal process (for example, a court order, search warrant or subpoena), in other circumstances in which </w:t>
      </w:r>
      <w:r w:rsidR="001D2515" w:rsidRPr="006E194C">
        <w:rPr>
          <w:rFonts w:ascii="Arial" w:hAnsi="Arial" w:cs="Arial"/>
        </w:rPr>
        <w:t>we have</w:t>
      </w:r>
      <w:r w:rsidRPr="006E194C">
        <w:rPr>
          <w:rFonts w:ascii="Arial" w:hAnsi="Arial" w:cs="Arial"/>
        </w:rPr>
        <w:t xml:space="preserve"> a good faith belief that a crime has been</w:t>
      </w:r>
      <w:r w:rsidR="001D2515" w:rsidRPr="006E194C">
        <w:rPr>
          <w:rFonts w:ascii="Arial" w:hAnsi="Arial" w:cs="Arial"/>
        </w:rPr>
        <w:t xml:space="preserve"> or is being committed by a</w:t>
      </w:r>
      <w:r w:rsidRPr="006E194C">
        <w:rPr>
          <w:rFonts w:ascii="Arial" w:hAnsi="Arial" w:cs="Arial"/>
        </w:rPr>
        <w:t xml:space="preserve"> user</w:t>
      </w:r>
      <w:r w:rsidR="001D2515" w:rsidRPr="006E194C">
        <w:rPr>
          <w:rFonts w:ascii="Arial" w:hAnsi="Arial" w:cs="Arial"/>
        </w:rPr>
        <w:t xml:space="preserve"> of our Services</w:t>
      </w:r>
      <w:r w:rsidRPr="006E194C">
        <w:rPr>
          <w:rFonts w:ascii="Arial" w:hAnsi="Arial" w:cs="Arial"/>
        </w:rPr>
        <w:t>, that an emergency exists that poses a threat to the safety of you or another person, when necessary either to prote</w:t>
      </w:r>
      <w:r w:rsidR="001D2515" w:rsidRPr="006E194C">
        <w:rPr>
          <w:rFonts w:ascii="Arial" w:hAnsi="Arial" w:cs="Arial"/>
        </w:rPr>
        <w:t>ct our rights or property</w:t>
      </w:r>
      <w:r w:rsidRPr="006E194C">
        <w:rPr>
          <w:rFonts w:ascii="Arial" w:hAnsi="Arial" w:cs="Arial"/>
        </w:rPr>
        <w:t>, or for us to render the service you have requested.</w:t>
      </w:r>
    </w:p>
    <w:p w14:paraId="3306EE18" w14:textId="77777777" w:rsidR="009F28AE" w:rsidRDefault="009F28AE" w:rsidP="00A13D37">
      <w:pPr>
        <w:widowControl w:val="0"/>
        <w:autoSpaceDE w:val="0"/>
        <w:autoSpaceDN w:val="0"/>
        <w:adjustRightInd w:val="0"/>
        <w:rPr>
          <w:rFonts w:ascii="Arial" w:hAnsi="Arial" w:cs="Arial"/>
        </w:rPr>
      </w:pPr>
    </w:p>
    <w:p w14:paraId="423CE73C" w14:textId="4B37A60E" w:rsidR="00147365" w:rsidRPr="006E194C" w:rsidRDefault="007755AD" w:rsidP="00A13D37">
      <w:pPr>
        <w:widowControl w:val="0"/>
        <w:autoSpaceDE w:val="0"/>
        <w:autoSpaceDN w:val="0"/>
        <w:adjustRightInd w:val="0"/>
        <w:rPr>
          <w:rFonts w:ascii="Arial" w:hAnsi="Arial" w:cs="Arial"/>
        </w:rPr>
      </w:pPr>
      <w:r>
        <w:rPr>
          <w:rFonts w:ascii="Arial" w:hAnsi="Arial" w:cs="Arial"/>
        </w:rPr>
        <w:t>Many of our S</w:t>
      </w:r>
      <w:r w:rsidR="00147365" w:rsidRPr="006E194C">
        <w:rPr>
          <w:rFonts w:ascii="Arial" w:hAnsi="Arial" w:cs="Arial"/>
        </w:rPr>
        <w:t>ervices let you share information with others. Remember that when you share information publicly, others besides us have access to it, and it may be indexable by search engines, or copied, forwarded</w:t>
      </w:r>
      <w:r w:rsidR="00FF4E65">
        <w:rPr>
          <w:rFonts w:ascii="Arial" w:hAnsi="Arial" w:cs="Arial"/>
        </w:rPr>
        <w:t>, saved</w:t>
      </w:r>
      <w:r w:rsidR="00147365" w:rsidRPr="006E194C">
        <w:rPr>
          <w:rFonts w:ascii="Arial" w:hAnsi="Arial" w:cs="Arial"/>
        </w:rPr>
        <w:t xml:space="preserve"> or archived by others. </w:t>
      </w:r>
    </w:p>
    <w:p w14:paraId="31368413" w14:textId="29F62A29" w:rsidR="0027249F" w:rsidRDefault="009F28AE" w:rsidP="00A13D37">
      <w:pPr>
        <w:widowControl w:val="0"/>
        <w:autoSpaceDE w:val="0"/>
        <w:autoSpaceDN w:val="0"/>
        <w:adjustRightInd w:val="0"/>
        <w:rPr>
          <w:rFonts w:ascii="Arial" w:hAnsi="Arial" w:cs="Arial"/>
          <w:color w:val="272727"/>
        </w:rPr>
      </w:pPr>
      <w:r w:rsidRPr="001F456C">
        <w:rPr>
          <w:rFonts w:ascii="Arial" w:hAnsi="Arial" w:cs="Arial"/>
        </w:rPr>
        <w:br/>
      </w:r>
      <w:r w:rsidR="001D2515" w:rsidRPr="001F456C">
        <w:rPr>
          <w:rFonts w:ascii="Arial" w:hAnsi="Arial" w:cs="Arial"/>
        </w:rPr>
        <w:t>Our</w:t>
      </w:r>
      <w:r w:rsidR="0027249F" w:rsidRPr="001F456C">
        <w:rPr>
          <w:rFonts w:ascii="Arial" w:hAnsi="Arial" w:cs="Arial"/>
        </w:rPr>
        <w:t xml:space="preserve"> offerings may include features or functionalities provided by third parties. </w:t>
      </w:r>
      <w:r w:rsidR="001F456C" w:rsidRPr="001F456C">
        <w:rPr>
          <w:rFonts w:ascii="Arial" w:hAnsi="Arial" w:cs="Arial"/>
        </w:rPr>
        <w:t>In the process of providing such functionalities within our services, your browser may automatically send certain technical information to the third party provider. The use of these third-party provided features or functionalities is subject to their own privacy policies.  For example, without limitation, we may use a third party for ad serving, retargeting, remarketing, and/or for analytics, in which case, such third party may have access to your data, subject to their policies.</w:t>
      </w:r>
      <w:r w:rsidR="001F456C" w:rsidRPr="001F456C">
        <w:rPr>
          <w:rFonts w:ascii="Arial" w:hAnsi="Arial" w:cs="Arial"/>
          <w:color w:val="272727"/>
        </w:rPr>
        <w:t xml:space="preserve"> These third-party vendors may use their own cookies and other third-party cookies together to (a) inform, optimize, and serve ads across the web based on your past visits to our website and others, and (b) report to us how your ad impressions, other uses of ad services, and interactions with these ad impressions and ad services are related to visits to our site.  If and to the extent from time to time we use </w:t>
      </w:r>
      <w:r w:rsidR="00CD7531">
        <w:rPr>
          <w:rFonts w:ascii="Arial" w:hAnsi="Arial" w:cs="Arial"/>
          <w:color w:val="272727"/>
        </w:rPr>
        <w:t xml:space="preserve">Double Click or another </w:t>
      </w:r>
      <w:r w:rsidR="001F456C" w:rsidRPr="001F456C">
        <w:rPr>
          <w:rFonts w:ascii="Arial" w:hAnsi="Arial" w:cs="Arial"/>
          <w:color w:val="272727"/>
        </w:rPr>
        <w:t>Google</w:t>
      </w:r>
      <w:r w:rsidR="00CD7531">
        <w:rPr>
          <w:rFonts w:ascii="Arial" w:hAnsi="Arial" w:cs="Arial"/>
          <w:color w:val="272727"/>
        </w:rPr>
        <w:t xml:space="preserve"> brand</w:t>
      </w:r>
      <w:r w:rsidR="001F456C" w:rsidRPr="001F456C">
        <w:rPr>
          <w:rFonts w:ascii="Arial" w:hAnsi="Arial" w:cs="Arial"/>
          <w:color w:val="272727"/>
        </w:rPr>
        <w:t xml:space="preserve"> for ad serving, analytics, remark</w:t>
      </w:r>
      <w:r w:rsidR="00A669D2">
        <w:rPr>
          <w:rFonts w:ascii="Arial" w:hAnsi="Arial" w:cs="Arial"/>
          <w:color w:val="272727"/>
        </w:rPr>
        <w:t>et</w:t>
      </w:r>
      <w:r w:rsidR="001F456C" w:rsidRPr="001F456C">
        <w:rPr>
          <w:rFonts w:ascii="Arial" w:hAnsi="Arial" w:cs="Arial"/>
          <w:color w:val="272727"/>
        </w:rPr>
        <w:t>ing, retargeting, etc., you can set certain pre</w:t>
      </w:r>
      <w:r w:rsidR="005136B4">
        <w:rPr>
          <w:rFonts w:ascii="Arial" w:hAnsi="Arial" w:cs="Arial"/>
          <w:color w:val="272727"/>
        </w:rPr>
        <w:t xml:space="preserve">ferences and opt outs using </w:t>
      </w:r>
      <w:r w:rsidR="001F456C" w:rsidRPr="001F456C">
        <w:rPr>
          <w:rFonts w:ascii="Arial" w:hAnsi="Arial" w:cs="Arial"/>
          <w:color w:val="272727"/>
        </w:rPr>
        <w:t>Google </w:t>
      </w:r>
      <w:hyperlink r:id="rId7" w:history="1">
        <w:r w:rsidR="001F456C" w:rsidRPr="001F456C">
          <w:rPr>
            <w:rFonts w:ascii="Arial" w:hAnsi="Arial" w:cs="Arial"/>
            <w:color w:val="1630A5"/>
          </w:rPr>
          <w:t>Ads Settings</w:t>
        </w:r>
      </w:hyperlink>
      <w:r w:rsidR="001F456C" w:rsidRPr="001F456C">
        <w:rPr>
          <w:rFonts w:ascii="Arial" w:hAnsi="Arial" w:cs="Arial"/>
          <w:color w:val="272727"/>
        </w:rPr>
        <w:t>, and Google Analytics’ </w:t>
      </w:r>
      <w:hyperlink r:id="rId8" w:history="1">
        <w:r w:rsidR="001F456C" w:rsidRPr="001F456C">
          <w:rPr>
            <w:rFonts w:ascii="Arial" w:hAnsi="Arial" w:cs="Arial"/>
            <w:color w:val="1630A5"/>
          </w:rPr>
          <w:t>currently available opt-outs</w:t>
        </w:r>
      </w:hyperlink>
      <w:r w:rsidR="001F456C" w:rsidRPr="001F456C">
        <w:rPr>
          <w:rFonts w:ascii="Arial" w:hAnsi="Arial" w:cs="Arial"/>
          <w:color w:val="272727"/>
        </w:rPr>
        <w:t>.</w:t>
      </w:r>
    </w:p>
    <w:p w14:paraId="46725356" w14:textId="77777777" w:rsidR="00E522D8" w:rsidRPr="00A534CF" w:rsidRDefault="00E522D8" w:rsidP="00A13D37">
      <w:pPr>
        <w:widowControl w:val="0"/>
        <w:autoSpaceDE w:val="0"/>
        <w:autoSpaceDN w:val="0"/>
        <w:adjustRightInd w:val="0"/>
        <w:rPr>
          <w:rFonts w:ascii="Arial" w:hAnsi="Arial" w:cs="Arial"/>
        </w:rPr>
      </w:pPr>
    </w:p>
    <w:p w14:paraId="22CCE13C" w14:textId="15949918" w:rsidR="0027249F" w:rsidRPr="006E194C" w:rsidRDefault="0027249F" w:rsidP="00A13D37">
      <w:pPr>
        <w:widowControl w:val="0"/>
        <w:autoSpaceDE w:val="0"/>
        <w:autoSpaceDN w:val="0"/>
        <w:adjustRightInd w:val="0"/>
        <w:rPr>
          <w:rFonts w:ascii="Arial" w:hAnsi="Arial" w:cs="Arial"/>
        </w:rPr>
      </w:pPr>
      <w:r w:rsidRPr="006E194C">
        <w:rPr>
          <w:rFonts w:ascii="Arial" w:hAnsi="Arial" w:cs="Arial"/>
        </w:rPr>
        <w:t>Business partners or other third parties may r</w:t>
      </w:r>
      <w:r w:rsidR="001D2515" w:rsidRPr="006E194C">
        <w:rPr>
          <w:rFonts w:ascii="Arial" w:hAnsi="Arial" w:cs="Arial"/>
        </w:rPr>
        <w:t xml:space="preserve">eceive data about groups of our </w:t>
      </w:r>
      <w:r w:rsidRPr="006E194C">
        <w:rPr>
          <w:rFonts w:ascii="Arial" w:hAnsi="Arial" w:cs="Arial"/>
        </w:rPr>
        <w:t>users, but</w:t>
      </w:r>
      <w:r w:rsidR="0042146B">
        <w:rPr>
          <w:rFonts w:ascii="Arial" w:hAnsi="Arial" w:cs="Arial"/>
        </w:rPr>
        <w:t>, except as otherwise permitted herein,</w:t>
      </w:r>
      <w:r w:rsidRPr="006E194C">
        <w:rPr>
          <w:rFonts w:ascii="Arial" w:hAnsi="Arial" w:cs="Arial"/>
        </w:rPr>
        <w:t xml:space="preserve"> do not receive information that personally identifies you.</w:t>
      </w:r>
      <w:r w:rsidR="0042146B">
        <w:rPr>
          <w:rFonts w:ascii="Arial" w:hAnsi="Arial" w:cs="Arial"/>
        </w:rPr>
        <w:t xml:space="preserve">  </w:t>
      </w:r>
      <w:r w:rsidRPr="006E194C">
        <w:rPr>
          <w:rFonts w:ascii="Arial" w:hAnsi="Arial" w:cs="Arial"/>
        </w:rPr>
        <w:t>We may use agents and contract</w:t>
      </w:r>
      <w:r w:rsidR="001D2515" w:rsidRPr="006E194C">
        <w:rPr>
          <w:rFonts w:ascii="Arial" w:hAnsi="Arial" w:cs="Arial"/>
        </w:rPr>
        <w:t>ors in order to help operate our Services</w:t>
      </w:r>
      <w:r w:rsidRPr="006E194C">
        <w:rPr>
          <w:rFonts w:ascii="Arial" w:hAnsi="Arial" w:cs="Arial"/>
        </w:rPr>
        <w:t>. Their use of information is limited to these purposes</w:t>
      </w:r>
      <w:r w:rsidR="0042146B">
        <w:rPr>
          <w:rFonts w:ascii="Arial" w:hAnsi="Arial" w:cs="Arial"/>
        </w:rPr>
        <w:t>, except as otherwise permitted herein</w:t>
      </w:r>
      <w:r w:rsidRPr="006E194C">
        <w:rPr>
          <w:rFonts w:ascii="Arial" w:hAnsi="Arial" w:cs="Arial"/>
        </w:rPr>
        <w:t>.</w:t>
      </w:r>
    </w:p>
    <w:p w14:paraId="725F1FCA" w14:textId="77777777" w:rsidR="004D1A84" w:rsidRPr="006E194C" w:rsidRDefault="004D1A84" w:rsidP="00A13D37">
      <w:pPr>
        <w:widowControl w:val="0"/>
        <w:autoSpaceDE w:val="0"/>
        <w:autoSpaceDN w:val="0"/>
        <w:adjustRightInd w:val="0"/>
        <w:rPr>
          <w:rFonts w:ascii="Arial" w:hAnsi="Arial" w:cs="Arial"/>
        </w:rPr>
      </w:pPr>
    </w:p>
    <w:p w14:paraId="28E97145" w14:textId="3CCC8F74" w:rsidR="0027249F" w:rsidRPr="006E194C" w:rsidRDefault="0027249F" w:rsidP="00A13D37">
      <w:pPr>
        <w:widowControl w:val="0"/>
        <w:autoSpaceDE w:val="0"/>
        <w:autoSpaceDN w:val="0"/>
        <w:adjustRightInd w:val="0"/>
        <w:rPr>
          <w:rFonts w:ascii="Arial" w:hAnsi="Arial" w:cs="Arial"/>
        </w:rPr>
      </w:pPr>
      <w:r w:rsidRPr="006E194C">
        <w:rPr>
          <w:rFonts w:ascii="Arial" w:hAnsi="Arial" w:cs="Arial"/>
        </w:rPr>
        <w:t>In</w:t>
      </w:r>
      <w:r w:rsidR="001D2515" w:rsidRPr="006E194C">
        <w:rPr>
          <w:rFonts w:ascii="Arial" w:hAnsi="Arial" w:cs="Arial"/>
        </w:rPr>
        <w:t xml:space="preserve"> the event that ownership of us</w:t>
      </w:r>
      <w:r w:rsidRPr="006E194C">
        <w:rPr>
          <w:rFonts w:ascii="Arial" w:hAnsi="Arial" w:cs="Arial"/>
        </w:rPr>
        <w:t xml:space="preserve"> was to change as a result of a merger, acquisition, or trans</w:t>
      </w:r>
      <w:r w:rsidR="001D2515" w:rsidRPr="006E194C">
        <w:rPr>
          <w:rFonts w:ascii="Arial" w:hAnsi="Arial" w:cs="Arial"/>
        </w:rPr>
        <w:t>fer to another company, your</w:t>
      </w:r>
      <w:r w:rsidRPr="006E194C">
        <w:rPr>
          <w:rFonts w:ascii="Arial" w:hAnsi="Arial" w:cs="Arial"/>
        </w:rPr>
        <w:t xml:space="preserve"> information may be transferred. If such a transfer results in a materi</w:t>
      </w:r>
      <w:r w:rsidR="001D2515" w:rsidRPr="006E194C">
        <w:rPr>
          <w:rFonts w:ascii="Arial" w:hAnsi="Arial" w:cs="Arial"/>
        </w:rPr>
        <w:t>al change in the use of your</w:t>
      </w:r>
      <w:r w:rsidRPr="006E194C">
        <w:rPr>
          <w:rFonts w:ascii="Arial" w:hAnsi="Arial" w:cs="Arial"/>
        </w:rPr>
        <w:t xml:space="preserve"> information, you will be provided notice </w:t>
      </w:r>
      <w:r w:rsidR="002B0286" w:rsidRPr="006E194C">
        <w:rPr>
          <w:rFonts w:ascii="Arial" w:hAnsi="Arial" w:cs="Arial"/>
        </w:rPr>
        <w:t xml:space="preserve">(which may be via updates to this page) </w:t>
      </w:r>
      <w:r w:rsidRPr="006E194C">
        <w:rPr>
          <w:rFonts w:ascii="Arial" w:hAnsi="Arial" w:cs="Arial"/>
        </w:rPr>
        <w:t>about the choices you have to decline to permit such a transfer.</w:t>
      </w:r>
      <w:r w:rsidR="001D2515" w:rsidRPr="006E194C">
        <w:rPr>
          <w:rFonts w:ascii="Arial" w:hAnsi="Arial" w:cs="Arial"/>
        </w:rPr>
        <w:t xml:space="preserve">  </w:t>
      </w:r>
    </w:p>
    <w:p w14:paraId="22DEDCD1" w14:textId="77777777" w:rsidR="009F28AE" w:rsidRDefault="009F28AE" w:rsidP="00A13D37">
      <w:pPr>
        <w:widowControl w:val="0"/>
        <w:autoSpaceDE w:val="0"/>
        <w:autoSpaceDN w:val="0"/>
        <w:adjustRightInd w:val="0"/>
        <w:rPr>
          <w:rFonts w:ascii="Arial" w:hAnsi="Arial" w:cs="Arial"/>
          <w:b/>
          <w:bCs/>
        </w:rPr>
      </w:pPr>
    </w:p>
    <w:p w14:paraId="1EAB3FEE" w14:textId="77777777" w:rsidR="0027249F" w:rsidRPr="006E194C" w:rsidRDefault="0027249F" w:rsidP="00A13D37">
      <w:pPr>
        <w:widowControl w:val="0"/>
        <w:autoSpaceDE w:val="0"/>
        <w:autoSpaceDN w:val="0"/>
        <w:adjustRightInd w:val="0"/>
        <w:rPr>
          <w:rFonts w:ascii="Arial" w:hAnsi="Arial" w:cs="Arial"/>
          <w:b/>
          <w:bCs/>
        </w:rPr>
      </w:pPr>
      <w:r w:rsidRPr="006E194C">
        <w:rPr>
          <w:rFonts w:ascii="Arial" w:hAnsi="Arial" w:cs="Arial"/>
          <w:b/>
          <w:bCs/>
        </w:rPr>
        <w:t>Display of Advertising</w:t>
      </w:r>
    </w:p>
    <w:p w14:paraId="773E68B4" w14:textId="49C11F33" w:rsidR="00D97714" w:rsidRPr="00FD779A" w:rsidRDefault="001D2515" w:rsidP="00A13D37">
      <w:pPr>
        <w:widowControl w:val="0"/>
        <w:autoSpaceDE w:val="0"/>
        <w:autoSpaceDN w:val="0"/>
        <w:adjustRightInd w:val="0"/>
        <w:rPr>
          <w:rFonts w:ascii="Arial" w:hAnsi="Arial" w:cs="Arial"/>
        </w:rPr>
      </w:pPr>
      <w:r w:rsidRPr="006E194C">
        <w:rPr>
          <w:rFonts w:ascii="Arial" w:hAnsi="Arial" w:cs="Arial"/>
        </w:rPr>
        <w:t xml:space="preserve">Your </w:t>
      </w:r>
      <w:r w:rsidR="0027249F" w:rsidRPr="006E194C">
        <w:rPr>
          <w:rFonts w:ascii="Arial" w:hAnsi="Arial" w:cs="Arial"/>
        </w:rPr>
        <w:t>information may be used for the presentation of</w:t>
      </w:r>
      <w:r w:rsidRPr="006E194C">
        <w:rPr>
          <w:rFonts w:ascii="Arial" w:hAnsi="Arial" w:cs="Arial"/>
        </w:rPr>
        <w:t xml:space="preserve"> advertisements. We</w:t>
      </w:r>
      <w:r w:rsidR="0027249F" w:rsidRPr="006E194C">
        <w:rPr>
          <w:rFonts w:ascii="Arial" w:hAnsi="Arial" w:cs="Arial"/>
        </w:rPr>
        <w:t xml:space="preserve"> may use ad networks to customiz</w:t>
      </w:r>
      <w:r w:rsidRPr="006E194C">
        <w:rPr>
          <w:rFonts w:ascii="Arial" w:hAnsi="Arial" w:cs="Arial"/>
        </w:rPr>
        <w:t>e and display advertising on our Services. We</w:t>
      </w:r>
      <w:r w:rsidR="0027249F" w:rsidRPr="006E194C">
        <w:rPr>
          <w:rFonts w:ascii="Arial" w:hAnsi="Arial" w:cs="Arial"/>
        </w:rPr>
        <w:t xml:space="preserve"> may share certain information about you as a user (such as age, zip code, or other information we have collected or received) with certain ad network and service providers to help them deliver more relevant content and advertisements through their networks. </w:t>
      </w:r>
      <w:r w:rsidR="00D97714">
        <w:rPr>
          <w:rFonts w:ascii="Arial" w:hAnsi="Arial" w:cs="Arial"/>
        </w:rPr>
        <w:t xml:space="preserve"> We may from time to time work with other companies for certain services such as analytics or advertising, and you may be subject to their privacy </w:t>
      </w:r>
      <w:r w:rsidR="00D97714" w:rsidRPr="00FD779A">
        <w:rPr>
          <w:rFonts w:ascii="Arial" w:hAnsi="Arial" w:cs="Arial"/>
        </w:rPr>
        <w:t xml:space="preserve">policies as well, though you may opt out through them directly or contact us with questions.  </w:t>
      </w:r>
    </w:p>
    <w:p w14:paraId="5AC9FF99" w14:textId="77777777" w:rsidR="009F28AE" w:rsidRDefault="009F28AE" w:rsidP="00A13D37">
      <w:pPr>
        <w:widowControl w:val="0"/>
        <w:autoSpaceDE w:val="0"/>
        <w:autoSpaceDN w:val="0"/>
        <w:adjustRightInd w:val="0"/>
        <w:rPr>
          <w:rFonts w:ascii="Arial" w:hAnsi="Arial" w:cs="Arial"/>
          <w:b/>
          <w:bCs/>
        </w:rPr>
      </w:pPr>
    </w:p>
    <w:p w14:paraId="30819B14" w14:textId="3A6DC767" w:rsidR="0027249F" w:rsidRPr="006E194C" w:rsidRDefault="001D2515" w:rsidP="00A13D37">
      <w:pPr>
        <w:widowControl w:val="0"/>
        <w:autoSpaceDE w:val="0"/>
        <w:autoSpaceDN w:val="0"/>
        <w:adjustRightInd w:val="0"/>
        <w:rPr>
          <w:rFonts w:ascii="Arial" w:hAnsi="Arial" w:cs="Arial"/>
          <w:b/>
          <w:bCs/>
        </w:rPr>
      </w:pPr>
      <w:r w:rsidRPr="006E194C">
        <w:rPr>
          <w:rFonts w:ascii="Arial" w:hAnsi="Arial" w:cs="Arial"/>
          <w:b/>
          <w:bCs/>
        </w:rPr>
        <w:t xml:space="preserve">Your Choices about Your </w:t>
      </w:r>
      <w:r w:rsidR="0027249F" w:rsidRPr="006E194C">
        <w:rPr>
          <w:rFonts w:ascii="Arial" w:hAnsi="Arial" w:cs="Arial"/>
          <w:b/>
          <w:bCs/>
        </w:rPr>
        <w:t>Information</w:t>
      </w:r>
    </w:p>
    <w:p w14:paraId="62EF9BB7" w14:textId="77777777" w:rsidR="00624A12" w:rsidRPr="006E194C" w:rsidRDefault="00624A12" w:rsidP="00A13D37">
      <w:pPr>
        <w:widowControl w:val="0"/>
        <w:autoSpaceDE w:val="0"/>
        <w:autoSpaceDN w:val="0"/>
        <w:adjustRightInd w:val="0"/>
        <w:rPr>
          <w:rFonts w:ascii="Arial" w:hAnsi="Arial" w:cs="Arial"/>
        </w:rPr>
      </w:pPr>
      <w:r w:rsidRPr="006E194C">
        <w:rPr>
          <w:rFonts w:ascii="Arial" w:hAnsi="Arial" w:cs="Arial"/>
        </w:rPr>
        <w:t>You may choose to restrict the collection or use of your personal information in the following ways:</w:t>
      </w:r>
    </w:p>
    <w:p w14:paraId="1FE9362E" w14:textId="77777777" w:rsidR="00624A12" w:rsidRPr="006E194C" w:rsidRDefault="00624A12" w:rsidP="00A13D37">
      <w:pPr>
        <w:widowControl w:val="0"/>
        <w:autoSpaceDE w:val="0"/>
        <w:autoSpaceDN w:val="0"/>
        <w:adjustRightInd w:val="0"/>
        <w:rPr>
          <w:rFonts w:ascii="Arial" w:hAnsi="Arial" w:cs="Arial"/>
        </w:rPr>
      </w:pPr>
    </w:p>
    <w:p w14:paraId="1D35A3B5" w14:textId="6ACEA068" w:rsidR="00624A12" w:rsidRPr="006E194C" w:rsidRDefault="00CD7531" w:rsidP="009F28AE">
      <w:pPr>
        <w:widowControl w:val="0"/>
        <w:numPr>
          <w:ilvl w:val="0"/>
          <w:numId w:val="3"/>
        </w:numPr>
        <w:autoSpaceDE w:val="0"/>
        <w:autoSpaceDN w:val="0"/>
        <w:adjustRightInd w:val="0"/>
        <w:rPr>
          <w:rFonts w:ascii="Arial" w:hAnsi="Arial" w:cs="Arial"/>
        </w:rPr>
      </w:pPr>
      <w:r>
        <w:rPr>
          <w:rFonts w:ascii="Arial" w:hAnsi="Arial" w:cs="Arial"/>
        </w:rPr>
        <w:t>W</w:t>
      </w:r>
      <w:r w:rsidR="00624A12" w:rsidRPr="006E194C">
        <w:rPr>
          <w:rFonts w:ascii="Arial" w:hAnsi="Arial" w:cs="Arial"/>
        </w:rPr>
        <w:t>henever you are</w:t>
      </w:r>
      <w:r>
        <w:rPr>
          <w:rFonts w:ascii="Arial" w:hAnsi="Arial" w:cs="Arial"/>
        </w:rPr>
        <w:t xml:space="preserve"> asked to fill in a form on our</w:t>
      </w:r>
      <w:r w:rsidR="00624A12" w:rsidRPr="006E194C">
        <w:rPr>
          <w:rFonts w:ascii="Arial" w:hAnsi="Arial" w:cs="Arial"/>
        </w:rPr>
        <w:t xml:space="preserve"> website or our other Services, </w:t>
      </w:r>
      <w:r w:rsidR="00D00696">
        <w:rPr>
          <w:rFonts w:ascii="Arial" w:hAnsi="Arial" w:cs="Arial"/>
        </w:rPr>
        <w:t xml:space="preserve">consider what information to include and exclude; in addition, </w:t>
      </w:r>
      <w:r w:rsidR="00624A12" w:rsidRPr="006E194C">
        <w:rPr>
          <w:rFonts w:ascii="Arial" w:hAnsi="Arial" w:cs="Arial"/>
        </w:rPr>
        <w:t>sometimes there may be a box that you can click to indicate that you do not want the information to be used by anybody for direct marketing purposes</w:t>
      </w:r>
    </w:p>
    <w:p w14:paraId="7727269A" w14:textId="5BFB0B14" w:rsidR="0027249F" w:rsidRPr="006E194C" w:rsidRDefault="001D2515" w:rsidP="009F28AE">
      <w:pPr>
        <w:widowControl w:val="0"/>
        <w:numPr>
          <w:ilvl w:val="0"/>
          <w:numId w:val="3"/>
        </w:numPr>
        <w:autoSpaceDE w:val="0"/>
        <w:autoSpaceDN w:val="0"/>
        <w:adjustRightInd w:val="0"/>
        <w:rPr>
          <w:rFonts w:ascii="Arial" w:hAnsi="Arial" w:cs="Arial"/>
        </w:rPr>
      </w:pPr>
      <w:r w:rsidRPr="006E194C">
        <w:rPr>
          <w:rFonts w:ascii="Arial" w:hAnsi="Arial" w:cs="Arial"/>
        </w:rPr>
        <w:t xml:space="preserve">We </w:t>
      </w:r>
      <w:r w:rsidR="00624A12" w:rsidRPr="006E194C">
        <w:rPr>
          <w:rFonts w:ascii="Arial" w:hAnsi="Arial" w:cs="Arial"/>
        </w:rPr>
        <w:t xml:space="preserve">may </w:t>
      </w:r>
      <w:r w:rsidRPr="006E194C">
        <w:rPr>
          <w:rFonts w:ascii="Arial" w:hAnsi="Arial" w:cs="Arial"/>
        </w:rPr>
        <w:t>provide</w:t>
      </w:r>
      <w:r w:rsidR="0027249F" w:rsidRPr="006E194C">
        <w:rPr>
          <w:rFonts w:ascii="Arial" w:hAnsi="Arial" w:cs="Arial"/>
        </w:rPr>
        <w:t xml:space="preserve"> you with access to your registration information </w:t>
      </w:r>
      <w:r w:rsidR="00147365" w:rsidRPr="006E194C">
        <w:rPr>
          <w:rFonts w:ascii="Arial" w:hAnsi="Arial" w:cs="Arial"/>
        </w:rPr>
        <w:t>and</w:t>
      </w:r>
      <w:r w:rsidR="0027249F" w:rsidRPr="006E194C">
        <w:rPr>
          <w:rFonts w:ascii="Arial" w:hAnsi="Arial" w:cs="Arial"/>
        </w:rPr>
        <w:t xml:space="preserve"> the ability to edit this information</w:t>
      </w:r>
      <w:r w:rsidRPr="006E194C">
        <w:rPr>
          <w:rFonts w:ascii="Arial" w:hAnsi="Arial" w:cs="Arial"/>
        </w:rPr>
        <w:t xml:space="preserve"> in your account settings</w:t>
      </w:r>
      <w:r w:rsidR="00147365" w:rsidRPr="006E194C">
        <w:rPr>
          <w:rFonts w:ascii="Arial" w:hAnsi="Arial" w:cs="Arial"/>
        </w:rPr>
        <w:t xml:space="preserve"> dashboard</w:t>
      </w:r>
      <w:r w:rsidRPr="006E194C">
        <w:rPr>
          <w:rFonts w:ascii="Arial" w:hAnsi="Arial" w:cs="Arial"/>
        </w:rPr>
        <w:t xml:space="preserve"> and profile pages</w:t>
      </w:r>
      <w:r w:rsidR="00147365" w:rsidRPr="006E194C">
        <w:rPr>
          <w:rFonts w:ascii="Arial" w:hAnsi="Arial" w:cs="Arial"/>
        </w:rPr>
        <w:t>.  Please be aware that even after you delete or update information within our Services, we may not immediately delete residual copies from our active servers and may not remove information from our backup systems.</w:t>
      </w:r>
      <w:r w:rsidR="0035458A">
        <w:rPr>
          <w:rFonts w:ascii="Arial" w:hAnsi="Arial" w:cs="Arial"/>
        </w:rPr>
        <w:t xml:space="preserve">  Similarly, if and to the extent any information is indexable by search engines</w:t>
      </w:r>
      <w:r w:rsidR="00510DF9">
        <w:rPr>
          <w:rFonts w:ascii="Arial" w:hAnsi="Arial" w:cs="Arial"/>
        </w:rPr>
        <w:t xml:space="preserve"> (such as, without limitation, public profile information)</w:t>
      </w:r>
      <w:r w:rsidR="0035458A">
        <w:rPr>
          <w:rFonts w:ascii="Arial" w:hAnsi="Arial" w:cs="Arial"/>
        </w:rPr>
        <w:t xml:space="preserve">, it may not be updated by such search engines when we update it, and </w:t>
      </w:r>
      <w:r w:rsidR="00510DF9">
        <w:rPr>
          <w:rFonts w:ascii="Arial" w:hAnsi="Arial" w:cs="Arial"/>
        </w:rPr>
        <w:t xml:space="preserve">old versions </w:t>
      </w:r>
      <w:r w:rsidR="0035458A">
        <w:rPr>
          <w:rFonts w:ascii="Arial" w:hAnsi="Arial" w:cs="Arial"/>
        </w:rPr>
        <w:t xml:space="preserve">may be archived by them </w:t>
      </w:r>
      <w:r w:rsidR="00CF3B1C">
        <w:rPr>
          <w:rFonts w:ascii="Arial" w:hAnsi="Arial" w:cs="Arial"/>
        </w:rPr>
        <w:t xml:space="preserve">or by third parties </w:t>
      </w:r>
      <w:r w:rsidR="0035458A">
        <w:rPr>
          <w:rFonts w:ascii="Arial" w:hAnsi="Arial" w:cs="Arial"/>
        </w:rPr>
        <w:t>outside our control.</w:t>
      </w:r>
    </w:p>
    <w:p w14:paraId="4CA1871B" w14:textId="230486C8" w:rsidR="00A47060" w:rsidRPr="009F28AE" w:rsidRDefault="00A47060" w:rsidP="009F28AE">
      <w:pPr>
        <w:widowControl w:val="0"/>
        <w:numPr>
          <w:ilvl w:val="0"/>
          <w:numId w:val="3"/>
        </w:numPr>
        <w:autoSpaceDE w:val="0"/>
        <w:autoSpaceDN w:val="0"/>
        <w:adjustRightInd w:val="0"/>
        <w:rPr>
          <w:rFonts w:ascii="Arial" w:hAnsi="Arial" w:cs="Arial"/>
        </w:rPr>
      </w:pPr>
      <w:r w:rsidRPr="006E194C">
        <w:rPr>
          <w:rFonts w:ascii="Arial" w:hAnsi="Arial" w:cs="Arial"/>
        </w:rPr>
        <w:t>Some of our Services may provide you with additional information and choices about your privacy, which you should review.</w:t>
      </w:r>
    </w:p>
    <w:p w14:paraId="3B10A1AC" w14:textId="35FEFFCA" w:rsidR="00EC0C66" w:rsidRPr="006E194C" w:rsidRDefault="0035458A" w:rsidP="009F28AE">
      <w:pPr>
        <w:widowControl w:val="0"/>
        <w:numPr>
          <w:ilvl w:val="0"/>
          <w:numId w:val="3"/>
        </w:numPr>
        <w:autoSpaceDE w:val="0"/>
        <w:autoSpaceDN w:val="0"/>
        <w:adjustRightInd w:val="0"/>
        <w:rPr>
          <w:rFonts w:ascii="Arial" w:hAnsi="Arial" w:cs="Arial"/>
        </w:rPr>
      </w:pPr>
      <w:r>
        <w:rPr>
          <w:rFonts w:ascii="Arial" w:hAnsi="Arial" w:cs="Arial"/>
        </w:rPr>
        <w:t>I</w:t>
      </w:r>
      <w:r w:rsidR="00EC0C66" w:rsidRPr="006E194C">
        <w:rPr>
          <w:rFonts w:ascii="Arial" w:hAnsi="Arial" w:cs="Arial"/>
        </w:rPr>
        <w:t xml:space="preserve">f you have previously agreed to us using your personal information for direct marketing purposes, you may change your mind at any time by </w:t>
      </w:r>
      <w:r w:rsidR="00EC0C66" w:rsidRPr="006E194C">
        <w:rPr>
          <w:rFonts w:ascii="Arial" w:hAnsi="Arial" w:cs="Arial"/>
          <w:bCs/>
        </w:rPr>
        <w:t>writing to us using the contact information below.</w:t>
      </w:r>
    </w:p>
    <w:p w14:paraId="386627D7" w14:textId="77777777" w:rsidR="00EC0C66" w:rsidRPr="006E194C" w:rsidRDefault="00EC0C66" w:rsidP="00A13D37">
      <w:pPr>
        <w:widowControl w:val="0"/>
        <w:tabs>
          <w:tab w:val="left" w:pos="220"/>
          <w:tab w:val="left" w:pos="720"/>
        </w:tabs>
        <w:autoSpaceDE w:val="0"/>
        <w:autoSpaceDN w:val="0"/>
        <w:adjustRightInd w:val="0"/>
        <w:ind w:left="720"/>
        <w:rPr>
          <w:rFonts w:ascii="Arial" w:hAnsi="Arial" w:cs="Arial"/>
        </w:rPr>
      </w:pPr>
    </w:p>
    <w:p w14:paraId="194AEA25" w14:textId="77777777" w:rsidR="0027249F" w:rsidRPr="006E194C" w:rsidRDefault="0027249F" w:rsidP="00A13D37">
      <w:pPr>
        <w:widowControl w:val="0"/>
        <w:autoSpaceDE w:val="0"/>
        <w:autoSpaceDN w:val="0"/>
        <w:adjustRightInd w:val="0"/>
        <w:rPr>
          <w:rFonts w:ascii="Arial" w:hAnsi="Arial" w:cs="Arial"/>
          <w:b/>
          <w:bCs/>
        </w:rPr>
      </w:pPr>
      <w:r w:rsidRPr="006E194C">
        <w:rPr>
          <w:rFonts w:ascii="Arial" w:hAnsi="Arial" w:cs="Arial"/>
          <w:b/>
          <w:bCs/>
        </w:rPr>
        <w:t>Our Commitment to Security</w:t>
      </w:r>
    </w:p>
    <w:p w14:paraId="6A055046" w14:textId="44DCB84B" w:rsidR="0027249F" w:rsidRPr="006E194C" w:rsidRDefault="005B2E61" w:rsidP="00A13D37">
      <w:pPr>
        <w:widowControl w:val="0"/>
        <w:autoSpaceDE w:val="0"/>
        <w:autoSpaceDN w:val="0"/>
        <w:adjustRightInd w:val="0"/>
        <w:rPr>
          <w:rFonts w:ascii="Arial" w:hAnsi="Arial" w:cs="Arial"/>
        </w:rPr>
      </w:pPr>
      <w:r w:rsidRPr="006E194C">
        <w:rPr>
          <w:rFonts w:ascii="Arial" w:hAnsi="Arial" w:cs="Arial"/>
        </w:rPr>
        <w:t>We have</w:t>
      </w:r>
      <w:r w:rsidR="0027249F" w:rsidRPr="006E194C">
        <w:rPr>
          <w:rFonts w:ascii="Arial" w:hAnsi="Arial" w:cs="Arial"/>
        </w:rPr>
        <w:t xml:space="preserve"> established safeguards to help prevent unauthorized</w:t>
      </w:r>
      <w:r w:rsidRPr="006E194C">
        <w:rPr>
          <w:rFonts w:ascii="Arial" w:hAnsi="Arial" w:cs="Arial"/>
        </w:rPr>
        <w:t xml:space="preserve"> access to or misuse of your</w:t>
      </w:r>
      <w:r w:rsidR="0027249F" w:rsidRPr="006E194C">
        <w:rPr>
          <w:rFonts w:ascii="Arial" w:hAnsi="Arial" w:cs="Arial"/>
        </w:rPr>
        <w:t xml:space="preserve"> information, but cannot guarantee that your information will never be disclosed in a manner inconsistent with this Privacy Policy (for example, as a result of unauthorized acts by third parties th</w:t>
      </w:r>
      <w:r w:rsidRPr="006E194C">
        <w:rPr>
          <w:rFonts w:ascii="Arial" w:hAnsi="Arial" w:cs="Arial"/>
        </w:rPr>
        <w:t>at violate applicable law or our and our</w:t>
      </w:r>
      <w:r w:rsidR="0027249F" w:rsidRPr="006E194C">
        <w:rPr>
          <w:rFonts w:ascii="Arial" w:hAnsi="Arial" w:cs="Arial"/>
        </w:rPr>
        <w:t xml:space="preserve"> affiliated providers' policies). To protect your privacy and security, we may use passwords or other technologies to register or authenticate you and enable you to take advantage o</w:t>
      </w:r>
      <w:r w:rsidRPr="006E194C">
        <w:rPr>
          <w:rFonts w:ascii="Arial" w:hAnsi="Arial" w:cs="Arial"/>
        </w:rPr>
        <w:t>f our</w:t>
      </w:r>
      <w:r w:rsidR="0027249F" w:rsidRPr="006E194C">
        <w:rPr>
          <w:rFonts w:ascii="Arial" w:hAnsi="Arial" w:cs="Arial"/>
        </w:rPr>
        <w:t xml:space="preserve"> Services, and before granting access o</w:t>
      </w:r>
      <w:r w:rsidRPr="006E194C">
        <w:rPr>
          <w:rFonts w:ascii="Arial" w:hAnsi="Arial" w:cs="Arial"/>
        </w:rPr>
        <w:t>r making corrections to your</w:t>
      </w:r>
      <w:r w:rsidR="0027249F" w:rsidRPr="006E194C">
        <w:rPr>
          <w:rFonts w:ascii="Arial" w:hAnsi="Arial" w:cs="Arial"/>
        </w:rPr>
        <w:t xml:space="preserve"> information.</w:t>
      </w:r>
    </w:p>
    <w:p w14:paraId="7FB37387" w14:textId="77777777" w:rsidR="009F28AE" w:rsidRDefault="009F28AE" w:rsidP="00A13D37">
      <w:pPr>
        <w:widowControl w:val="0"/>
        <w:autoSpaceDE w:val="0"/>
        <w:autoSpaceDN w:val="0"/>
        <w:adjustRightInd w:val="0"/>
        <w:rPr>
          <w:rFonts w:ascii="Arial" w:hAnsi="Arial" w:cs="Arial"/>
          <w:b/>
          <w:bCs/>
        </w:rPr>
      </w:pPr>
    </w:p>
    <w:p w14:paraId="68E58E87" w14:textId="332FA2E0" w:rsidR="0027249F" w:rsidRPr="006E194C" w:rsidRDefault="009F28AE" w:rsidP="00A13D37">
      <w:pPr>
        <w:widowControl w:val="0"/>
        <w:autoSpaceDE w:val="0"/>
        <w:autoSpaceDN w:val="0"/>
        <w:adjustRightInd w:val="0"/>
        <w:rPr>
          <w:rFonts w:ascii="Arial" w:hAnsi="Arial" w:cs="Arial"/>
          <w:b/>
          <w:bCs/>
        </w:rPr>
      </w:pPr>
      <w:r>
        <w:rPr>
          <w:rFonts w:ascii="Arial" w:hAnsi="Arial" w:cs="Arial"/>
          <w:b/>
          <w:bCs/>
        </w:rPr>
        <w:t>Age</w:t>
      </w:r>
    </w:p>
    <w:p w14:paraId="4999CFF9" w14:textId="7AE528F3" w:rsidR="0027249F" w:rsidRPr="006E194C" w:rsidRDefault="005B2E61" w:rsidP="00A13D37">
      <w:pPr>
        <w:widowControl w:val="0"/>
        <w:autoSpaceDE w:val="0"/>
        <w:autoSpaceDN w:val="0"/>
        <w:adjustRightInd w:val="0"/>
        <w:rPr>
          <w:rFonts w:ascii="Arial" w:hAnsi="Arial" w:cs="Arial"/>
        </w:rPr>
      </w:pPr>
      <w:r w:rsidRPr="006E194C">
        <w:rPr>
          <w:rFonts w:ascii="Arial" w:hAnsi="Arial" w:cs="Arial"/>
        </w:rPr>
        <w:t>Our</w:t>
      </w:r>
      <w:r w:rsidR="0027249F" w:rsidRPr="006E194C">
        <w:rPr>
          <w:rFonts w:ascii="Arial" w:hAnsi="Arial" w:cs="Arial"/>
        </w:rPr>
        <w:t xml:space="preserve"> Services are intended for a general audience</w:t>
      </w:r>
      <w:r w:rsidR="007755AD">
        <w:rPr>
          <w:rFonts w:ascii="Arial" w:hAnsi="Arial" w:cs="Arial"/>
        </w:rPr>
        <w:t>, and children under legal age</w:t>
      </w:r>
      <w:r w:rsidR="0027249F" w:rsidRPr="006E194C">
        <w:rPr>
          <w:rFonts w:ascii="Arial" w:hAnsi="Arial" w:cs="Arial"/>
        </w:rPr>
        <w:t xml:space="preserve"> </w:t>
      </w:r>
      <w:r w:rsidR="007755AD">
        <w:rPr>
          <w:rFonts w:ascii="Arial" w:hAnsi="Arial" w:cs="Arial"/>
        </w:rPr>
        <w:t xml:space="preserve">for contractual consent </w:t>
      </w:r>
      <w:r w:rsidR="0027249F" w:rsidRPr="006E194C">
        <w:rPr>
          <w:rFonts w:ascii="Arial" w:hAnsi="Arial" w:cs="Arial"/>
        </w:rPr>
        <w:t>should not register</w:t>
      </w:r>
      <w:r w:rsidRPr="006E194C">
        <w:rPr>
          <w:rFonts w:ascii="Arial" w:hAnsi="Arial" w:cs="Arial"/>
        </w:rPr>
        <w:t>, or should only register with</w:t>
      </w:r>
      <w:r w:rsidR="0027249F" w:rsidRPr="006E194C">
        <w:rPr>
          <w:rFonts w:ascii="Arial" w:hAnsi="Arial" w:cs="Arial"/>
        </w:rPr>
        <w:t xml:space="preserve"> the consent of a parent or guardian. </w:t>
      </w:r>
      <w:r w:rsidRPr="006E194C">
        <w:rPr>
          <w:rFonts w:ascii="Arial" w:hAnsi="Arial" w:cs="Arial"/>
        </w:rPr>
        <w:t xml:space="preserve"> </w:t>
      </w:r>
    </w:p>
    <w:p w14:paraId="2264102F" w14:textId="77777777" w:rsidR="009F28AE" w:rsidRDefault="009F28AE" w:rsidP="00A13D37">
      <w:pPr>
        <w:widowControl w:val="0"/>
        <w:autoSpaceDE w:val="0"/>
        <w:autoSpaceDN w:val="0"/>
        <w:adjustRightInd w:val="0"/>
        <w:rPr>
          <w:rFonts w:ascii="Arial" w:hAnsi="Arial" w:cs="Arial"/>
          <w:b/>
          <w:bCs/>
        </w:rPr>
      </w:pPr>
    </w:p>
    <w:p w14:paraId="2CCC51C2" w14:textId="77777777" w:rsidR="0027249F" w:rsidRPr="006E194C" w:rsidRDefault="0027249F" w:rsidP="00A13D37">
      <w:pPr>
        <w:widowControl w:val="0"/>
        <w:autoSpaceDE w:val="0"/>
        <w:autoSpaceDN w:val="0"/>
        <w:adjustRightInd w:val="0"/>
        <w:rPr>
          <w:rFonts w:ascii="Arial" w:hAnsi="Arial" w:cs="Arial"/>
          <w:b/>
          <w:bCs/>
        </w:rPr>
      </w:pPr>
      <w:r w:rsidRPr="006E194C">
        <w:rPr>
          <w:rFonts w:ascii="Arial" w:hAnsi="Arial" w:cs="Arial"/>
          <w:b/>
          <w:bCs/>
        </w:rPr>
        <w:t>How to Contact Us</w:t>
      </w:r>
    </w:p>
    <w:p w14:paraId="24833663" w14:textId="28930853" w:rsidR="0027249F" w:rsidRPr="006E194C" w:rsidRDefault="0027249F" w:rsidP="00A13D37">
      <w:pPr>
        <w:widowControl w:val="0"/>
        <w:autoSpaceDE w:val="0"/>
        <w:autoSpaceDN w:val="0"/>
        <w:adjustRightInd w:val="0"/>
        <w:rPr>
          <w:rFonts w:ascii="Arial" w:hAnsi="Arial" w:cs="Arial"/>
        </w:rPr>
      </w:pPr>
      <w:r w:rsidRPr="006E194C">
        <w:rPr>
          <w:rFonts w:ascii="Arial" w:hAnsi="Arial" w:cs="Arial"/>
        </w:rPr>
        <w:t>If you have any que</w:t>
      </w:r>
      <w:r w:rsidR="005B2E61" w:rsidRPr="006E194C">
        <w:rPr>
          <w:rFonts w:ascii="Arial" w:hAnsi="Arial" w:cs="Arial"/>
        </w:rPr>
        <w:t>stions or concerns about this</w:t>
      </w:r>
      <w:r w:rsidRPr="006E194C">
        <w:rPr>
          <w:rFonts w:ascii="Arial" w:hAnsi="Arial" w:cs="Arial"/>
        </w:rPr>
        <w:t xml:space="preserve"> Privacy Policy or its implementation, you may</w:t>
      </w:r>
      <w:r w:rsidR="005B2E61" w:rsidRPr="006E194C">
        <w:rPr>
          <w:rFonts w:ascii="Arial" w:hAnsi="Arial" w:cs="Arial"/>
        </w:rPr>
        <w:t xml:space="preserve"> contact us</w:t>
      </w:r>
      <w:r w:rsidR="002A0B2E">
        <w:rPr>
          <w:rFonts w:ascii="Arial" w:hAnsi="Arial" w:cs="Arial"/>
        </w:rPr>
        <w:t xml:space="preserve"> at</w:t>
      </w:r>
      <w:r w:rsidR="001F20C9">
        <w:rPr>
          <w:rFonts w:ascii="Arial" w:hAnsi="Arial" w:cs="Arial"/>
        </w:rPr>
        <w:t xml:space="preserve"> eberlik@gmail.com</w:t>
      </w:r>
      <w:r w:rsidR="00A24640">
        <w:t>.</w:t>
      </w:r>
      <w:r w:rsidR="009F28AE">
        <w:rPr>
          <w:rFonts w:ascii="Arial" w:hAnsi="Arial" w:cs="Arial"/>
        </w:rPr>
        <w:t xml:space="preserve">  </w:t>
      </w:r>
      <w:r w:rsidR="00B50BE4" w:rsidRPr="006E194C">
        <w:rPr>
          <w:rFonts w:ascii="Arial" w:hAnsi="Arial" w:cs="Arial"/>
        </w:rPr>
        <w:t xml:space="preserve">If you believe your information is wrong, we strive to give you ways to update it quickly or to delete it unless we have to keep that information for legitimate business or legal purposes. When updating your personal information, we may ask you to verify your identity before we can act on your request.  We may reject requests that are unreasonably repetitive, require disproportionate technical effort (for example, developing a new system or fundamentally changing an existing practice), risk the privacy of others, or would be extremely impractical (for instance, requests concerning information residing on backup tapes). </w:t>
      </w:r>
    </w:p>
    <w:p w14:paraId="4378585D" w14:textId="77777777" w:rsidR="005B2E61" w:rsidRPr="006E194C" w:rsidRDefault="005B2E61" w:rsidP="00A13D37">
      <w:pPr>
        <w:widowControl w:val="0"/>
        <w:autoSpaceDE w:val="0"/>
        <w:autoSpaceDN w:val="0"/>
        <w:adjustRightInd w:val="0"/>
        <w:rPr>
          <w:rFonts w:ascii="Arial" w:hAnsi="Arial" w:cs="Arial"/>
        </w:rPr>
      </w:pPr>
    </w:p>
    <w:p w14:paraId="58CA2EDB" w14:textId="48BFFD41" w:rsidR="0027249F" w:rsidRPr="006E194C" w:rsidRDefault="0027249F" w:rsidP="00A13D37">
      <w:pPr>
        <w:widowControl w:val="0"/>
        <w:autoSpaceDE w:val="0"/>
        <w:autoSpaceDN w:val="0"/>
        <w:adjustRightInd w:val="0"/>
        <w:rPr>
          <w:rFonts w:ascii="Arial" w:hAnsi="Arial" w:cs="Arial"/>
          <w:b/>
          <w:bCs/>
        </w:rPr>
      </w:pPr>
      <w:r w:rsidRPr="006E194C">
        <w:rPr>
          <w:rFonts w:ascii="Arial" w:hAnsi="Arial" w:cs="Arial"/>
          <w:b/>
          <w:bCs/>
        </w:rPr>
        <w:t xml:space="preserve">Changes to this Privacy Policy </w:t>
      </w:r>
      <w:bookmarkStart w:id="0" w:name="_GoBack"/>
      <w:bookmarkEnd w:id="0"/>
    </w:p>
    <w:p w14:paraId="5F747EEB" w14:textId="5163C2B4" w:rsidR="00A50F32" w:rsidRDefault="005B2E61" w:rsidP="00A13D37">
      <w:pPr>
        <w:rPr>
          <w:rFonts w:ascii="Arial" w:hAnsi="Arial" w:cs="Arial"/>
        </w:rPr>
      </w:pPr>
      <w:r w:rsidRPr="006E194C">
        <w:rPr>
          <w:rFonts w:ascii="Arial" w:hAnsi="Arial" w:cs="Arial"/>
        </w:rPr>
        <w:t>We</w:t>
      </w:r>
      <w:r w:rsidR="0027249F" w:rsidRPr="006E194C">
        <w:rPr>
          <w:rFonts w:ascii="Arial" w:hAnsi="Arial" w:cs="Arial"/>
        </w:rPr>
        <w:t xml:space="preserve"> may update this Privacy Policy from time to time, and so you should review this Policy periodically.</w:t>
      </w:r>
      <w:r w:rsidR="00482095">
        <w:rPr>
          <w:rFonts w:ascii="Arial" w:hAnsi="Arial" w:cs="Arial"/>
        </w:rPr>
        <w:t xml:space="preserve">  Your continued use of any Services constitutes your acceptance of any such changes.</w:t>
      </w:r>
      <w:r w:rsidR="0027249F" w:rsidRPr="006E194C">
        <w:rPr>
          <w:rFonts w:ascii="Arial" w:hAnsi="Arial" w:cs="Arial"/>
        </w:rPr>
        <w:t xml:space="preserve"> </w:t>
      </w:r>
    </w:p>
    <w:p w14:paraId="1881C61C" w14:textId="77777777" w:rsidR="00BB0B96" w:rsidRPr="0059532B" w:rsidRDefault="00BB0B96" w:rsidP="00A13D37">
      <w:pPr>
        <w:rPr>
          <w:rFonts w:ascii="Arial" w:hAnsi="Arial" w:cs="Arial"/>
          <w:b/>
        </w:rPr>
      </w:pPr>
    </w:p>
    <w:p w14:paraId="4599DE36" w14:textId="61A1A27B" w:rsidR="00BB0B96" w:rsidRPr="0059532B" w:rsidRDefault="007755AD" w:rsidP="00A13D37">
      <w:pPr>
        <w:rPr>
          <w:rFonts w:ascii="Arial" w:hAnsi="Arial" w:cs="Arial"/>
          <w:b/>
        </w:rPr>
      </w:pPr>
      <w:r>
        <w:rPr>
          <w:rFonts w:ascii="Arial" w:hAnsi="Arial" w:cs="Arial"/>
          <w:b/>
        </w:rPr>
        <w:t xml:space="preserve">Last Updated: </w:t>
      </w:r>
      <w:r w:rsidR="001F20C9">
        <w:rPr>
          <w:rFonts w:ascii="Arial" w:hAnsi="Arial" w:cs="Arial"/>
          <w:b/>
        </w:rPr>
        <w:t>June 6</w:t>
      </w:r>
      <w:r w:rsidR="00526B1D">
        <w:rPr>
          <w:rFonts w:ascii="Arial" w:hAnsi="Arial" w:cs="Arial"/>
          <w:b/>
        </w:rPr>
        <w:t>, 2017</w:t>
      </w:r>
    </w:p>
    <w:sectPr w:rsidR="00BB0B96" w:rsidRPr="0059532B" w:rsidSect="006E194C">
      <w:headerReference w:type="even" r:id="rId9"/>
      <w:headerReference w:type="default" r:id="rId10"/>
      <w:footerReference w:type="even" r:id="rId11"/>
      <w:footerReference w:type="default" r:id="rId12"/>
      <w:headerReference w:type="first" r:id="rId13"/>
      <w:footerReference w:type="first" r:id="rId14"/>
      <w:pgSz w:w="12240" w:h="15840"/>
      <w:pgMar w:top="1440" w:right="1296" w:bottom="1152" w:left="129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B73E15" w14:textId="77777777" w:rsidR="001A6EDA" w:rsidRDefault="001A6EDA" w:rsidP="006464AB">
      <w:r>
        <w:separator/>
      </w:r>
    </w:p>
  </w:endnote>
  <w:endnote w:type="continuationSeparator" w:id="0">
    <w:p w14:paraId="3DC1A607" w14:textId="77777777" w:rsidR="001A6EDA" w:rsidRDefault="001A6EDA" w:rsidP="00646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28930" w14:textId="77777777" w:rsidR="006464AB" w:rsidRDefault="006464A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EB162" w14:textId="77777777" w:rsidR="006464AB" w:rsidRPr="006464AB" w:rsidRDefault="006464AB">
    <w:pPr>
      <w:pStyle w:val="Footer"/>
      <w:rPr>
        <w:rFonts w:ascii="Arial" w:hAnsi="Arial" w:cs="Arial"/>
        <w:sz w:val="20"/>
        <w:szCs w:val="20"/>
      </w:rPr>
    </w:pPr>
  </w:p>
  <w:p w14:paraId="2D87F7FB" w14:textId="53208A9D" w:rsidR="006464AB" w:rsidRPr="006464AB" w:rsidRDefault="006464AB">
    <w:pPr>
      <w:pStyle w:val="Footer"/>
      <w:rPr>
        <w:rFonts w:ascii="Arial" w:hAnsi="Arial" w:cs="Arial"/>
        <w:sz w:val="20"/>
        <w:szCs w:val="20"/>
      </w:rPr>
    </w:pPr>
    <w:r w:rsidRPr="006464AB">
      <w:rPr>
        <w:rFonts w:ascii="Arial" w:hAnsi="Arial" w:cs="Arial"/>
        <w:sz w:val="20"/>
        <w:szCs w:val="20"/>
      </w:rPr>
      <w:t>© Brian Heller, Outside GG</w:t>
    </w:r>
    <w:r w:rsidRPr="006464AB">
      <w:rPr>
        <w:rFonts w:ascii="Arial" w:hAnsi="Arial" w:cs="Arial"/>
        <w:sz w:val="20"/>
        <w:szCs w:val="20"/>
      </w:rPr>
      <w:tab/>
    </w:r>
    <w:r w:rsidRPr="006464AB">
      <w:rPr>
        <w:rFonts w:ascii="Arial" w:hAnsi="Arial" w:cs="Arial"/>
        <w:sz w:val="20"/>
        <w:szCs w:val="20"/>
      </w:rPr>
      <w:tab/>
      <w:t xml:space="preserve">Page </w:t>
    </w:r>
    <w:r w:rsidRPr="006464AB">
      <w:rPr>
        <w:rFonts w:ascii="Arial" w:hAnsi="Arial" w:cs="Arial"/>
        <w:sz w:val="20"/>
        <w:szCs w:val="20"/>
      </w:rPr>
      <w:fldChar w:fldCharType="begin"/>
    </w:r>
    <w:r w:rsidRPr="006464AB">
      <w:rPr>
        <w:rFonts w:ascii="Arial" w:hAnsi="Arial" w:cs="Arial"/>
        <w:sz w:val="20"/>
        <w:szCs w:val="20"/>
      </w:rPr>
      <w:instrText xml:space="preserve"> PAGE </w:instrText>
    </w:r>
    <w:r w:rsidRPr="006464AB">
      <w:rPr>
        <w:rFonts w:ascii="Arial" w:hAnsi="Arial" w:cs="Arial"/>
        <w:sz w:val="20"/>
        <w:szCs w:val="20"/>
      </w:rPr>
      <w:fldChar w:fldCharType="separate"/>
    </w:r>
    <w:r w:rsidR="001A6EDA">
      <w:rPr>
        <w:rFonts w:ascii="Arial" w:hAnsi="Arial" w:cs="Arial"/>
        <w:noProof/>
        <w:sz w:val="20"/>
        <w:szCs w:val="20"/>
      </w:rPr>
      <w:t>1</w:t>
    </w:r>
    <w:r w:rsidRPr="006464AB">
      <w:rPr>
        <w:rFonts w:ascii="Arial" w:hAnsi="Arial" w:cs="Arial"/>
        <w:sz w:val="20"/>
        <w:szCs w:val="20"/>
      </w:rPr>
      <w:fldChar w:fldCharType="end"/>
    </w:r>
    <w:r w:rsidRPr="006464AB">
      <w:rPr>
        <w:rFonts w:ascii="Arial" w:hAnsi="Arial" w:cs="Arial"/>
        <w:sz w:val="20"/>
        <w:szCs w:val="20"/>
      </w:rPr>
      <w:t xml:space="preserve"> of </w:t>
    </w:r>
    <w:r w:rsidRPr="006464AB">
      <w:rPr>
        <w:rFonts w:ascii="Arial" w:hAnsi="Arial" w:cs="Arial"/>
        <w:sz w:val="20"/>
        <w:szCs w:val="20"/>
      </w:rPr>
      <w:fldChar w:fldCharType="begin"/>
    </w:r>
    <w:r w:rsidRPr="006464AB">
      <w:rPr>
        <w:rFonts w:ascii="Arial" w:hAnsi="Arial" w:cs="Arial"/>
        <w:sz w:val="20"/>
        <w:szCs w:val="20"/>
      </w:rPr>
      <w:instrText xml:space="preserve"> NUMPAGES </w:instrText>
    </w:r>
    <w:r w:rsidRPr="006464AB">
      <w:rPr>
        <w:rFonts w:ascii="Arial" w:hAnsi="Arial" w:cs="Arial"/>
        <w:sz w:val="20"/>
        <w:szCs w:val="20"/>
      </w:rPr>
      <w:fldChar w:fldCharType="separate"/>
    </w:r>
    <w:r w:rsidR="001A6EDA">
      <w:rPr>
        <w:rFonts w:ascii="Arial" w:hAnsi="Arial" w:cs="Arial"/>
        <w:noProof/>
        <w:sz w:val="20"/>
        <w:szCs w:val="20"/>
      </w:rPr>
      <w:t>1</w:t>
    </w:r>
    <w:r w:rsidRPr="006464AB">
      <w:rPr>
        <w:rFonts w:ascii="Arial" w:hAnsi="Arial" w:cs="Arial"/>
        <w:sz w:val="20"/>
        <w:szCs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E78A1" w14:textId="77777777" w:rsidR="006464AB" w:rsidRDefault="006464A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932314" w14:textId="77777777" w:rsidR="001A6EDA" w:rsidRDefault="001A6EDA" w:rsidP="006464AB">
      <w:r>
        <w:separator/>
      </w:r>
    </w:p>
  </w:footnote>
  <w:footnote w:type="continuationSeparator" w:id="0">
    <w:p w14:paraId="13D61CEE" w14:textId="77777777" w:rsidR="001A6EDA" w:rsidRDefault="001A6EDA" w:rsidP="006464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29A7E" w14:textId="77777777" w:rsidR="006464AB" w:rsidRDefault="006464A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A257B" w14:textId="77777777" w:rsidR="006464AB" w:rsidRDefault="006464A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82712" w14:textId="77777777" w:rsidR="006464AB" w:rsidRDefault="006464A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49F"/>
    <w:rsid w:val="00002BA8"/>
    <w:rsid w:val="000105C5"/>
    <w:rsid w:val="000325E3"/>
    <w:rsid w:val="00080D54"/>
    <w:rsid w:val="00097726"/>
    <w:rsid w:val="000A10EE"/>
    <w:rsid w:val="000E38A8"/>
    <w:rsid w:val="00112FD1"/>
    <w:rsid w:val="001378AD"/>
    <w:rsid w:val="00147365"/>
    <w:rsid w:val="001A6EDA"/>
    <w:rsid w:val="001D2515"/>
    <w:rsid w:val="001F20C9"/>
    <w:rsid w:val="001F456C"/>
    <w:rsid w:val="0020585B"/>
    <w:rsid w:val="00253CBA"/>
    <w:rsid w:val="0027249F"/>
    <w:rsid w:val="00296509"/>
    <w:rsid w:val="00296D75"/>
    <w:rsid w:val="002A0B2E"/>
    <w:rsid w:val="002B0286"/>
    <w:rsid w:val="002C5C4B"/>
    <w:rsid w:val="002F5884"/>
    <w:rsid w:val="0035458A"/>
    <w:rsid w:val="003677BA"/>
    <w:rsid w:val="003B7407"/>
    <w:rsid w:val="004042B1"/>
    <w:rsid w:val="0042146B"/>
    <w:rsid w:val="00477C35"/>
    <w:rsid w:val="00482095"/>
    <w:rsid w:val="004B6D68"/>
    <w:rsid w:val="004C635B"/>
    <w:rsid w:val="004D1A84"/>
    <w:rsid w:val="00510DF9"/>
    <w:rsid w:val="005136B4"/>
    <w:rsid w:val="00516191"/>
    <w:rsid w:val="00526B1D"/>
    <w:rsid w:val="00575D40"/>
    <w:rsid w:val="00590DD4"/>
    <w:rsid w:val="0059532B"/>
    <w:rsid w:val="005B2E61"/>
    <w:rsid w:val="005B3854"/>
    <w:rsid w:val="0061643B"/>
    <w:rsid w:val="00624A12"/>
    <w:rsid w:val="00641CCC"/>
    <w:rsid w:val="006464AB"/>
    <w:rsid w:val="0069598B"/>
    <w:rsid w:val="00697A1B"/>
    <w:rsid w:val="006A1855"/>
    <w:rsid w:val="006B21AC"/>
    <w:rsid w:val="006C50B2"/>
    <w:rsid w:val="006E194C"/>
    <w:rsid w:val="0070490D"/>
    <w:rsid w:val="007563E7"/>
    <w:rsid w:val="00763E97"/>
    <w:rsid w:val="007755AD"/>
    <w:rsid w:val="007A3BB8"/>
    <w:rsid w:val="00812729"/>
    <w:rsid w:val="00867B42"/>
    <w:rsid w:val="0093528F"/>
    <w:rsid w:val="00945137"/>
    <w:rsid w:val="009C192D"/>
    <w:rsid w:val="009D1683"/>
    <w:rsid w:val="009F28AE"/>
    <w:rsid w:val="00A13D37"/>
    <w:rsid w:val="00A24640"/>
    <w:rsid w:val="00A47060"/>
    <w:rsid w:val="00A50F32"/>
    <w:rsid w:val="00A534CF"/>
    <w:rsid w:val="00A669D2"/>
    <w:rsid w:val="00AC36FB"/>
    <w:rsid w:val="00AF4829"/>
    <w:rsid w:val="00B3512D"/>
    <w:rsid w:val="00B50BE4"/>
    <w:rsid w:val="00B606BE"/>
    <w:rsid w:val="00B865D3"/>
    <w:rsid w:val="00BB0B96"/>
    <w:rsid w:val="00BF3455"/>
    <w:rsid w:val="00C86E08"/>
    <w:rsid w:val="00CB4818"/>
    <w:rsid w:val="00CD7531"/>
    <w:rsid w:val="00CF3B1C"/>
    <w:rsid w:val="00D00696"/>
    <w:rsid w:val="00D97714"/>
    <w:rsid w:val="00DB69B8"/>
    <w:rsid w:val="00DE3594"/>
    <w:rsid w:val="00E522D8"/>
    <w:rsid w:val="00E547A5"/>
    <w:rsid w:val="00E86526"/>
    <w:rsid w:val="00EB3D2E"/>
    <w:rsid w:val="00EC0C66"/>
    <w:rsid w:val="00EC102F"/>
    <w:rsid w:val="00EF2246"/>
    <w:rsid w:val="00F032E4"/>
    <w:rsid w:val="00F363EC"/>
    <w:rsid w:val="00F5653D"/>
    <w:rsid w:val="00FD779A"/>
    <w:rsid w:val="00FF4E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964CE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2246"/>
    <w:rPr>
      <w:color w:val="0000FF" w:themeColor="hyperlink"/>
      <w:u w:val="single"/>
    </w:rPr>
  </w:style>
  <w:style w:type="paragraph" w:styleId="ListParagraph">
    <w:name w:val="List Paragraph"/>
    <w:basedOn w:val="Normal"/>
    <w:uiPriority w:val="34"/>
    <w:qFormat/>
    <w:rsid w:val="00A47060"/>
    <w:pPr>
      <w:ind w:left="720"/>
      <w:contextualSpacing/>
    </w:pPr>
  </w:style>
  <w:style w:type="paragraph" w:styleId="Header">
    <w:name w:val="header"/>
    <w:basedOn w:val="Normal"/>
    <w:link w:val="HeaderChar"/>
    <w:uiPriority w:val="99"/>
    <w:unhideWhenUsed/>
    <w:rsid w:val="006464AB"/>
    <w:pPr>
      <w:tabs>
        <w:tab w:val="center" w:pos="4680"/>
        <w:tab w:val="right" w:pos="9360"/>
      </w:tabs>
    </w:pPr>
  </w:style>
  <w:style w:type="character" w:customStyle="1" w:styleId="HeaderChar">
    <w:name w:val="Header Char"/>
    <w:basedOn w:val="DefaultParagraphFont"/>
    <w:link w:val="Header"/>
    <w:uiPriority w:val="99"/>
    <w:rsid w:val="006464AB"/>
  </w:style>
  <w:style w:type="paragraph" w:styleId="Footer">
    <w:name w:val="footer"/>
    <w:basedOn w:val="Normal"/>
    <w:link w:val="FooterChar"/>
    <w:uiPriority w:val="99"/>
    <w:unhideWhenUsed/>
    <w:rsid w:val="006464AB"/>
    <w:pPr>
      <w:tabs>
        <w:tab w:val="center" w:pos="4680"/>
        <w:tab w:val="right" w:pos="9360"/>
      </w:tabs>
    </w:pPr>
  </w:style>
  <w:style w:type="character" w:customStyle="1" w:styleId="FooterChar">
    <w:name w:val="Footer Char"/>
    <w:basedOn w:val="DefaultParagraphFont"/>
    <w:link w:val="Footer"/>
    <w:uiPriority w:val="99"/>
    <w:rsid w:val="00646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google.com/settings/ads" TargetMode="External"/><Relationship Id="rId8" Type="http://schemas.openxmlformats.org/officeDocument/2006/relationships/hyperlink" Target="https://tools.google.com/dlpage/gaoptout/"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1794</Words>
  <Characters>10231</Characters>
  <Application>Microsoft Macintosh Word</Application>
  <DocSecurity>0</DocSecurity>
  <Lines>85</Lines>
  <Paragraphs>24</Paragraphs>
  <ScaleCrop>false</ScaleCrop>
  <Company>Brian Heller</Company>
  <LinksUpToDate>false</LinksUpToDate>
  <CharactersWithSpaces>12001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Heller</dc:creator>
  <cp:keywords/>
  <dc:description/>
  <cp:lastModifiedBy>Emerson Berlik</cp:lastModifiedBy>
  <cp:revision>6</cp:revision>
  <cp:lastPrinted>2017-02-01T00:08:00Z</cp:lastPrinted>
  <dcterms:created xsi:type="dcterms:W3CDTF">2017-01-11T23:26:00Z</dcterms:created>
  <dcterms:modified xsi:type="dcterms:W3CDTF">2017-06-07T02:36:00Z</dcterms:modified>
</cp:coreProperties>
</file>